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A4FEFBC" w14:textId="77777777" w:rsidR="00142352" w:rsidRDefault="00A314CA">
      <w:pPr>
        <w:spacing w:line="360" w:lineRule="auto"/>
        <w:ind w:left="0" w:firstLine="0"/>
        <w:rPr>
          <w:rFonts w:ascii="Calibri" w:hAnsi="Calibri" w:cs="Calibri"/>
          <w:sz w:val="22"/>
          <w:szCs w:val="22"/>
        </w:rPr>
      </w:pPr>
      <w:r>
        <w:rPr>
          <w:rFonts w:ascii="Cambria" w:eastAsia="Cambria" w:hAnsi="Cambria" w:cs="Cambria"/>
          <w:b/>
          <w:sz w:val="32"/>
          <w:lang w:val="es-ES"/>
        </w:rPr>
        <w:t>EJERCICIO 1</w:t>
      </w:r>
    </w:p>
    <w:p w14:paraId="47ACF250" w14:textId="77777777" w:rsidR="00142352" w:rsidRDefault="00A314CA">
      <w:pPr>
        <w:pStyle w:val="Predeterminado"/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Responde a las siguientes preguntas:</w:t>
      </w:r>
    </w:p>
    <w:p w14:paraId="50D8B9EF" w14:textId="77777777" w:rsidR="00142352" w:rsidRDefault="00142352">
      <w:pPr>
        <w:pStyle w:val="Predeterminado"/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2561DB9E" w14:textId="77777777" w:rsidR="00142352" w:rsidRPr="0065505B" w:rsidRDefault="00A314CA" w:rsidP="0065505B">
      <w:pPr>
        <w:pStyle w:val="Prrafodelista"/>
        <w:numPr>
          <w:ilvl w:val="0"/>
          <w:numId w:val="19"/>
        </w:numPr>
        <w:suppressAutoHyphens w:val="0"/>
        <w:spacing w:line="360" w:lineRule="auto"/>
        <w:rPr>
          <w:sz w:val="20"/>
        </w:rPr>
      </w:pPr>
      <w:r>
        <w:rPr>
          <w:sz w:val="20"/>
        </w:rPr>
        <w:t>¿Qué función verifica si una cadena contiene solo caracteres alfabéticos?</w:t>
      </w:r>
    </w:p>
    <w:p w14:paraId="3633156A" w14:textId="77777777" w:rsidR="00142352" w:rsidRPr="00A002FC" w:rsidRDefault="00A314CA" w:rsidP="006623D4">
      <w:pPr>
        <w:pStyle w:val="Prrafodelista"/>
        <w:numPr>
          <w:ilvl w:val="0"/>
          <w:numId w:val="20"/>
        </w:numPr>
        <w:shd w:val="clear" w:color="auto" w:fill="C2D69B" w:themeFill="accent3" w:themeFillTint="99"/>
        <w:suppressAutoHyphens w:val="0"/>
        <w:rPr>
          <w:color w:val="000000"/>
          <w:sz w:val="20"/>
          <w:szCs w:val="20"/>
        </w:rPr>
      </w:pPr>
      <w:proofErr w:type="spellStart"/>
      <w:r w:rsidRPr="00A002FC">
        <w:rPr>
          <w:color w:val="000000"/>
          <w:sz w:val="20"/>
          <w:szCs w:val="20"/>
        </w:rPr>
        <w:t>ctype_alpha</w:t>
      </w:r>
      <w:proofErr w:type="spellEnd"/>
      <w:r w:rsidRPr="00A002FC">
        <w:rPr>
          <w:color w:val="000000"/>
          <w:sz w:val="20"/>
          <w:szCs w:val="20"/>
        </w:rPr>
        <w:t>()</w:t>
      </w:r>
    </w:p>
    <w:p w14:paraId="60C95541" w14:textId="77777777" w:rsidR="00142352" w:rsidRPr="00A002FC" w:rsidRDefault="00A314CA">
      <w:pPr>
        <w:pStyle w:val="Prrafodelista"/>
        <w:numPr>
          <w:ilvl w:val="0"/>
          <w:numId w:val="20"/>
        </w:numPr>
        <w:suppressAutoHyphens w:val="0"/>
        <w:rPr>
          <w:color w:val="000000"/>
          <w:sz w:val="20"/>
          <w:szCs w:val="20"/>
        </w:rPr>
      </w:pPr>
      <w:proofErr w:type="spellStart"/>
      <w:r w:rsidRPr="00A002FC">
        <w:rPr>
          <w:color w:val="000000"/>
          <w:sz w:val="20"/>
          <w:szCs w:val="20"/>
        </w:rPr>
        <w:t>ctype_digit</w:t>
      </w:r>
      <w:proofErr w:type="spellEnd"/>
      <w:r w:rsidRPr="00A002FC">
        <w:rPr>
          <w:color w:val="000000"/>
          <w:sz w:val="20"/>
          <w:szCs w:val="20"/>
        </w:rPr>
        <w:t>()</w:t>
      </w:r>
    </w:p>
    <w:p w14:paraId="26D87EF9" w14:textId="77777777" w:rsidR="00142352" w:rsidRPr="00A002FC" w:rsidRDefault="00A314CA">
      <w:pPr>
        <w:pStyle w:val="Prrafodelista"/>
        <w:numPr>
          <w:ilvl w:val="0"/>
          <w:numId w:val="20"/>
        </w:numPr>
        <w:suppressAutoHyphens w:val="0"/>
        <w:rPr>
          <w:color w:val="000000"/>
          <w:sz w:val="20"/>
          <w:szCs w:val="20"/>
        </w:rPr>
      </w:pPr>
      <w:proofErr w:type="spellStart"/>
      <w:r w:rsidRPr="00A002FC">
        <w:rPr>
          <w:color w:val="000000"/>
          <w:sz w:val="20"/>
          <w:szCs w:val="20"/>
        </w:rPr>
        <w:t>ctype_xdigit</w:t>
      </w:r>
      <w:proofErr w:type="spellEnd"/>
      <w:r w:rsidRPr="00A002FC">
        <w:rPr>
          <w:color w:val="000000"/>
          <w:sz w:val="20"/>
          <w:szCs w:val="20"/>
        </w:rPr>
        <w:t>()</w:t>
      </w:r>
    </w:p>
    <w:p w14:paraId="5A8BE08F" w14:textId="77777777" w:rsidR="00142352" w:rsidRPr="00A002FC" w:rsidRDefault="00A314CA">
      <w:pPr>
        <w:pStyle w:val="Prrafodelista"/>
        <w:numPr>
          <w:ilvl w:val="0"/>
          <w:numId w:val="20"/>
        </w:numPr>
        <w:suppressAutoHyphens w:val="0"/>
        <w:rPr>
          <w:sz w:val="20"/>
        </w:rPr>
      </w:pPr>
      <w:proofErr w:type="spellStart"/>
      <w:r w:rsidRPr="00A002FC">
        <w:rPr>
          <w:color w:val="000000"/>
          <w:sz w:val="20"/>
          <w:szCs w:val="20"/>
        </w:rPr>
        <w:t>is_string</w:t>
      </w:r>
      <w:proofErr w:type="spellEnd"/>
      <w:r w:rsidRPr="00A002FC">
        <w:rPr>
          <w:color w:val="000000"/>
          <w:sz w:val="20"/>
          <w:szCs w:val="20"/>
        </w:rPr>
        <w:t>()</w:t>
      </w:r>
    </w:p>
    <w:p w14:paraId="4332C071" w14:textId="77777777" w:rsidR="0065505B" w:rsidRPr="00A002FC" w:rsidRDefault="0065505B" w:rsidP="0065505B">
      <w:pPr>
        <w:pStyle w:val="Prrafodelista"/>
        <w:suppressAutoHyphens w:val="0"/>
        <w:rPr>
          <w:sz w:val="20"/>
        </w:rPr>
      </w:pPr>
    </w:p>
    <w:p w14:paraId="0D0D7783" w14:textId="77777777" w:rsidR="00142352" w:rsidRPr="00A002FC" w:rsidRDefault="00A314CA" w:rsidP="0065505B">
      <w:pPr>
        <w:pStyle w:val="Prrafodelista"/>
        <w:numPr>
          <w:ilvl w:val="0"/>
          <w:numId w:val="19"/>
        </w:numPr>
        <w:suppressAutoHyphens w:val="0"/>
        <w:spacing w:line="360" w:lineRule="auto"/>
        <w:rPr>
          <w:sz w:val="20"/>
        </w:rPr>
      </w:pPr>
      <w:r w:rsidRPr="00A002FC">
        <w:rPr>
          <w:sz w:val="20"/>
        </w:rPr>
        <w:t>¿Cuál de las siguientes funciones devuelve TRUE si la cadena contiene solo letras y números?</w:t>
      </w:r>
    </w:p>
    <w:p w14:paraId="58AE8281" w14:textId="77777777" w:rsidR="00142352" w:rsidRPr="00A002FC" w:rsidRDefault="00A314CA">
      <w:pPr>
        <w:pStyle w:val="Prrafodelista"/>
        <w:numPr>
          <w:ilvl w:val="0"/>
          <w:numId w:val="22"/>
        </w:numPr>
        <w:suppressAutoHyphens w:val="0"/>
        <w:rPr>
          <w:color w:val="000000"/>
          <w:sz w:val="20"/>
          <w:szCs w:val="20"/>
        </w:rPr>
      </w:pPr>
      <w:proofErr w:type="spellStart"/>
      <w:r w:rsidRPr="00A002FC">
        <w:rPr>
          <w:color w:val="000000"/>
          <w:sz w:val="20"/>
          <w:szCs w:val="20"/>
        </w:rPr>
        <w:t>ctype_digit</w:t>
      </w:r>
      <w:proofErr w:type="spellEnd"/>
      <w:r w:rsidRPr="00A002FC">
        <w:rPr>
          <w:color w:val="000000"/>
          <w:sz w:val="20"/>
          <w:szCs w:val="20"/>
        </w:rPr>
        <w:t>()</w:t>
      </w:r>
    </w:p>
    <w:p w14:paraId="39D16542" w14:textId="77777777" w:rsidR="00142352" w:rsidRPr="00A002FC" w:rsidRDefault="00A314CA">
      <w:pPr>
        <w:pStyle w:val="Prrafodelista"/>
        <w:numPr>
          <w:ilvl w:val="0"/>
          <w:numId w:val="22"/>
        </w:numPr>
        <w:suppressAutoHyphens w:val="0"/>
        <w:rPr>
          <w:color w:val="000000"/>
          <w:sz w:val="20"/>
          <w:szCs w:val="20"/>
        </w:rPr>
      </w:pPr>
      <w:proofErr w:type="spellStart"/>
      <w:r w:rsidRPr="00A002FC">
        <w:rPr>
          <w:color w:val="000000"/>
          <w:sz w:val="20"/>
          <w:szCs w:val="20"/>
        </w:rPr>
        <w:t>ctype_alpha</w:t>
      </w:r>
      <w:proofErr w:type="spellEnd"/>
      <w:r w:rsidRPr="00A002FC">
        <w:rPr>
          <w:color w:val="000000"/>
          <w:sz w:val="20"/>
          <w:szCs w:val="20"/>
        </w:rPr>
        <w:t>()</w:t>
      </w:r>
    </w:p>
    <w:p w14:paraId="31265903" w14:textId="77777777" w:rsidR="00142352" w:rsidRPr="00A002FC" w:rsidRDefault="00A314CA" w:rsidP="006623D4">
      <w:pPr>
        <w:pStyle w:val="Prrafodelista"/>
        <w:numPr>
          <w:ilvl w:val="0"/>
          <w:numId w:val="22"/>
        </w:numPr>
        <w:shd w:val="clear" w:color="auto" w:fill="C2D69B" w:themeFill="accent3" w:themeFillTint="99"/>
        <w:suppressAutoHyphens w:val="0"/>
        <w:rPr>
          <w:color w:val="000000"/>
          <w:sz w:val="20"/>
          <w:szCs w:val="20"/>
        </w:rPr>
      </w:pPr>
      <w:proofErr w:type="spellStart"/>
      <w:r w:rsidRPr="00A002FC">
        <w:rPr>
          <w:color w:val="000000"/>
          <w:sz w:val="20"/>
          <w:szCs w:val="20"/>
        </w:rPr>
        <w:t>ctype_alnum</w:t>
      </w:r>
      <w:proofErr w:type="spellEnd"/>
      <w:r w:rsidRPr="00A002FC">
        <w:rPr>
          <w:color w:val="000000"/>
          <w:sz w:val="20"/>
          <w:szCs w:val="20"/>
        </w:rPr>
        <w:t>()</w:t>
      </w:r>
    </w:p>
    <w:p w14:paraId="27319F3C" w14:textId="77777777" w:rsidR="00142352" w:rsidRPr="0065505B" w:rsidRDefault="00A314CA">
      <w:pPr>
        <w:pStyle w:val="Prrafodelista"/>
        <w:numPr>
          <w:ilvl w:val="0"/>
          <w:numId w:val="22"/>
        </w:numPr>
        <w:suppressAutoHyphens w:val="0"/>
        <w:rPr>
          <w:sz w:val="20"/>
        </w:rPr>
      </w:pPr>
      <w:proofErr w:type="spellStart"/>
      <w:r w:rsidRPr="00A002FC">
        <w:rPr>
          <w:color w:val="000000"/>
          <w:sz w:val="20"/>
          <w:szCs w:val="20"/>
        </w:rPr>
        <w:t>ctype_cntrl</w:t>
      </w:r>
      <w:proofErr w:type="spellEnd"/>
      <w:r w:rsidRPr="00A002FC">
        <w:rPr>
          <w:color w:val="000000"/>
          <w:sz w:val="20"/>
          <w:szCs w:val="20"/>
        </w:rPr>
        <w:t>()</w:t>
      </w:r>
    </w:p>
    <w:p w14:paraId="35B67DCA" w14:textId="77777777" w:rsidR="0065505B" w:rsidRDefault="0065505B" w:rsidP="0065505B">
      <w:pPr>
        <w:pStyle w:val="Prrafodelista"/>
        <w:suppressAutoHyphens w:val="0"/>
        <w:rPr>
          <w:sz w:val="20"/>
        </w:rPr>
      </w:pPr>
    </w:p>
    <w:p w14:paraId="350482AE" w14:textId="77777777" w:rsidR="00142352" w:rsidRPr="0065505B" w:rsidRDefault="00A314CA" w:rsidP="0065505B">
      <w:pPr>
        <w:pStyle w:val="Prrafodelista"/>
        <w:numPr>
          <w:ilvl w:val="0"/>
          <w:numId w:val="19"/>
        </w:numPr>
        <w:suppressAutoHyphens w:val="0"/>
        <w:spacing w:line="360" w:lineRule="auto"/>
        <w:rPr>
          <w:sz w:val="20"/>
        </w:rPr>
      </w:pPr>
      <w:r>
        <w:rPr>
          <w:sz w:val="20"/>
        </w:rPr>
        <w:t>¿Qué método HTTP se utiliza para enviar datos en un formulario sin que sean visibles en la URL?</w:t>
      </w:r>
    </w:p>
    <w:p w14:paraId="09160DF4" w14:textId="77777777" w:rsidR="00142352" w:rsidRPr="00962DA1" w:rsidRDefault="00A314CA">
      <w:pPr>
        <w:pStyle w:val="Predeterminado"/>
        <w:shd w:val="clear" w:color="auto" w:fill="FFFFFF"/>
        <w:spacing w:line="360" w:lineRule="auto"/>
        <w:ind w:left="720"/>
        <w:rPr>
          <w:rFonts w:ascii="Calibri" w:hAnsi="Calibri" w:cs="Calibri"/>
          <w:sz w:val="20"/>
          <w:szCs w:val="22"/>
          <w:lang w:val="en-US"/>
        </w:rPr>
      </w:pPr>
      <w:r w:rsidRPr="00962DA1">
        <w:rPr>
          <w:rFonts w:ascii="Calibri" w:hAnsi="Calibri" w:cs="Calibri"/>
          <w:color w:val="A61717"/>
          <w:sz w:val="20"/>
          <w:szCs w:val="22"/>
          <w:shd w:val="clear" w:color="auto" w:fill="E3D2D2"/>
          <w:lang w:val="en-US"/>
        </w:rPr>
        <w:t>&lt;</w:t>
      </w:r>
      <w:r w:rsidRPr="00962DA1">
        <w:rPr>
          <w:rFonts w:ascii="Calibri" w:hAnsi="Calibri" w:cs="Calibri"/>
          <w:sz w:val="20"/>
          <w:szCs w:val="22"/>
          <w:lang w:val="en-US"/>
        </w:rPr>
        <w:t xml:space="preserve">?php </w:t>
      </w:r>
    </w:p>
    <w:p w14:paraId="2E21FAB8" w14:textId="77777777" w:rsidR="00142352" w:rsidRPr="00962DA1" w:rsidRDefault="00A314CA">
      <w:pPr>
        <w:pStyle w:val="Predeterminado"/>
        <w:shd w:val="clear" w:color="auto" w:fill="FFFFFF"/>
        <w:spacing w:line="360" w:lineRule="auto"/>
        <w:ind w:left="720"/>
        <w:rPr>
          <w:rFonts w:ascii="Calibri" w:eastAsia="Calibri" w:hAnsi="Calibri" w:cs="Calibri"/>
          <w:sz w:val="20"/>
          <w:szCs w:val="22"/>
          <w:lang w:val="en-US"/>
        </w:rPr>
      </w:pPr>
      <w:r w:rsidRPr="00962DA1">
        <w:rPr>
          <w:rFonts w:ascii="Calibri" w:hAnsi="Calibri" w:cs="Calibri"/>
          <w:sz w:val="20"/>
          <w:szCs w:val="22"/>
          <w:lang w:val="en-US"/>
        </w:rPr>
        <w:t>&lt;</w:t>
      </w:r>
      <w:r w:rsidRPr="00962DA1">
        <w:rPr>
          <w:rFonts w:ascii="Calibri" w:hAnsi="Calibri" w:cs="Calibri"/>
          <w:b/>
          <w:color w:val="BB0066"/>
          <w:sz w:val="20"/>
          <w:szCs w:val="22"/>
          <w:lang w:val="en-US"/>
        </w:rPr>
        <w:t>form</w:t>
      </w:r>
      <w:r w:rsidRPr="00962DA1">
        <w:rPr>
          <w:rFonts w:ascii="Calibri" w:hAnsi="Calibri" w:cs="Calibri"/>
          <w:sz w:val="20"/>
          <w:szCs w:val="22"/>
          <w:lang w:val="en-US"/>
        </w:rPr>
        <w:t xml:space="preserve"> </w:t>
      </w:r>
      <w:r w:rsidRPr="00962DA1">
        <w:rPr>
          <w:rFonts w:ascii="Calibri" w:hAnsi="Calibri" w:cs="Calibri"/>
          <w:color w:val="336699"/>
          <w:sz w:val="20"/>
          <w:szCs w:val="22"/>
          <w:lang w:val="en-US"/>
        </w:rPr>
        <w:t>action</w:t>
      </w:r>
      <w:r w:rsidRPr="00962DA1">
        <w:rPr>
          <w:rFonts w:ascii="Calibri" w:hAnsi="Calibri" w:cs="Calibri"/>
          <w:sz w:val="20"/>
          <w:szCs w:val="22"/>
          <w:lang w:val="en-US"/>
        </w:rPr>
        <w:t>=</w:t>
      </w:r>
      <w:r w:rsidRPr="00962DA1">
        <w:rPr>
          <w:rFonts w:ascii="Calibri" w:hAnsi="Calibri" w:cs="Calibri"/>
          <w:color w:val="DD2200"/>
          <w:sz w:val="20"/>
          <w:szCs w:val="22"/>
          <w:shd w:val="clear" w:color="auto" w:fill="FFF0F0"/>
          <w:lang w:val="en-US"/>
        </w:rPr>
        <w:t>"</w:t>
      </w:r>
      <w:proofErr w:type="spellStart"/>
      <w:r w:rsidRPr="00962DA1">
        <w:rPr>
          <w:rFonts w:ascii="Calibri" w:hAnsi="Calibri" w:cs="Calibri"/>
          <w:color w:val="DD2200"/>
          <w:sz w:val="20"/>
          <w:szCs w:val="22"/>
          <w:shd w:val="clear" w:color="auto" w:fill="FFF0F0"/>
          <w:lang w:val="en-US"/>
        </w:rPr>
        <w:t>procesar.php</w:t>
      </w:r>
      <w:proofErr w:type="spellEnd"/>
      <w:r w:rsidRPr="00962DA1">
        <w:rPr>
          <w:rFonts w:ascii="Calibri" w:hAnsi="Calibri" w:cs="Calibri"/>
          <w:color w:val="DD2200"/>
          <w:sz w:val="20"/>
          <w:szCs w:val="22"/>
          <w:shd w:val="clear" w:color="auto" w:fill="FFF0F0"/>
          <w:lang w:val="en-US"/>
        </w:rPr>
        <w:t>"</w:t>
      </w:r>
      <w:r w:rsidRPr="00962DA1">
        <w:rPr>
          <w:rFonts w:ascii="Calibri" w:hAnsi="Calibri" w:cs="Calibri"/>
          <w:sz w:val="20"/>
          <w:szCs w:val="22"/>
          <w:lang w:val="en-US"/>
        </w:rPr>
        <w:t xml:space="preserve"> </w:t>
      </w:r>
      <w:r w:rsidRPr="00962DA1">
        <w:rPr>
          <w:rFonts w:ascii="Calibri" w:hAnsi="Calibri" w:cs="Calibri"/>
          <w:color w:val="336699"/>
          <w:sz w:val="20"/>
          <w:szCs w:val="22"/>
          <w:lang w:val="en-US"/>
        </w:rPr>
        <w:t>method</w:t>
      </w:r>
      <w:r w:rsidRPr="00962DA1">
        <w:rPr>
          <w:rFonts w:ascii="Calibri" w:hAnsi="Calibri" w:cs="Calibri"/>
          <w:sz w:val="20"/>
          <w:szCs w:val="22"/>
          <w:lang w:val="en-US"/>
        </w:rPr>
        <w:t>=</w:t>
      </w:r>
      <w:r w:rsidRPr="00962DA1">
        <w:rPr>
          <w:rFonts w:ascii="Calibri" w:hAnsi="Calibri" w:cs="Calibri"/>
          <w:color w:val="DD2200"/>
          <w:sz w:val="20"/>
          <w:szCs w:val="22"/>
          <w:shd w:val="clear" w:color="auto" w:fill="FFF0F0"/>
          <w:lang w:val="en-US"/>
        </w:rPr>
        <w:t>"___"</w:t>
      </w:r>
      <w:r w:rsidRPr="00962DA1">
        <w:rPr>
          <w:rFonts w:ascii="Calibri" w:hAnsi="Calibri" w:cs="Calibri"/>
          <w:sz w:val="20"/>
          <w:szCs w:val="22"/>
          <w:lang w:val="en-US"/>
        </w:rPr>
        <w:t>&gt;</w:t>
      </w:r>
    </w:p>
    <w:p w14:paraId="689C3DB5" w14:textId="77777777" w:rsidR="00142352" w:rsidRPr="00962DA1" w:rsidRDefault="00A314CA">
      <w:pPr>
        <w:pStyle w:val="Predeterminado"/>
        <w:shd w:val="clear" w:color="auto" w:fill="FFFFFF"/>
        <w:spacing w:line="360" w:lineRule="auto"/>
        <w:ind w:left="720"/>
        <w:rPr>
          <w:rFonts w:ascii="Calibri" w:hAnsi="Calibri" w:cs="Calibri"/>
          <w:sz w:val="20"/>
          <w:szCs w:val="22"/>
          <w:lang w:val="en-US"/>
        </w:rPr>
      </w:pPr>
      <w:r w:rsidRPr="00962DA1">
        <w:rPr>
          <w:rFonts w:ascii="Calibri" w:eastAsia="Calibri" w:hAnsi="Calibri" w:cs="Calibri"/>
          <w:sz w:val="20"/>
          <w:szCs w:val="22"/>
          <w:lang w:val="en-US"/>
        </w:rPr>
        <w:t xml:space="preserve">  </w:t>
      </w:r>
      <w:r w:rsidRPr="00962DA1">
        <w:rPr>
          <w:rFonts w:ascii="Calibri" w:hAnsi="Calibri" w:cs="Calibri"/>
          <w:sz w:val="20"/>
          <w:szCs w:val="22"/>
          <w:lang w:val="en-US"/>
        </w:rPr>
        <w:t>&lt;</w:t>
      </w:r>
      <w:r w:rsidRPr="00962DA1">
        <w:rPr>
          <w:rFonts w:ascii="Calibri" w:hAnsi="Calibri" w:cs="Calibri"/>
          <w:b/>
          <w:color w:val="BB0066"/>
          <w:sz w:val="20"/>
          <w:szCs w:val="22"/>
          <w:lang w:val="en-US"/>
        </w:rPr>
        <w:t>input</w:t>
      </w:r>
      <w:r w:rsidRPr="00962DA1">
        <w:rPr>
          <w:rFonts w:ascii="Calibri" w:hAnsi="Calibri" w:cs="Calibri"/>
          <w:sz w:val="20"/>
          <w:szCs w:val="22"/>
          <w:lang w:val="en-US"/>
        </w:rPr>
        <w:t xml:space="preserve"> </w:t>
      </w:r>
      <w:r w:rsidRPr="00962DA1">
        <w:rPr>
          <w:rFonts w:ascii="Calibri" w:hAnsi="Calibri" w:cs="Calibri"/>
          <w:color w:val="336699"/>
          <w:sz w:val="20"/>
          <w:szCs w:val="22"/>
          <w:lang w:val="en-US"/>
        </w:rPr>
        <w:t>type</w:t>
      </w:r>
      <w:r w:rsidRPr="00962DA1">
        <w:rPr>
          <w:rFonts w:ascii="Calibri" w:hAnsi="Calibri" w:cs="Calibri"/>
          <w:sz w:val="20"/>
          <w:szCs w:val="22"/>
          <w:lang w:val="en-US"/>
        </w:rPr>
        <w:t>=</w:t>
      </w:r>
      <w:r w:rsidRPr="00962DA1">
        <w:rPr>
          <w:rFonts w:ascii="Calibri" w:hAnsi="Calibri" w:cs="Calibri"/>
          <w:color w:val="DD2200"/>
          <w:sz w:val="20"/>
          <w:szCs w:val="22"/>
          <w:shd w:val="clear" w:color="auto" w:fill="FFF0F0"/>
          <w:lang w:val="en-US"/>
        </w:rPr>
        <w:t>"text"</w:t>
      </w:r>
      <w:r w:rsidRPr="00962DA1">
        <w:rPr>
          <w:rFonts w:ascii="Calibri" w:hAnsi="Calibri" w:cs="Calibri"/>
          <w:sz w:val="20"/>
          <w:szCs w:val="22"/>
          <w:lang w:val="en-US"/>
        </w:rPr>
        <w:t xml:space="preserve"> </w:t>
      </w:r>
      <w:r w:rsidRPr="00962DA1">
        <w:rPr>
          <w:rFonts w:ascii="Calibri" w:hAnsi="Calibri" w:cs="Calibri"/>
          <w:color w:val="336699"/>
          <w:sz w:val="20"/>
          <w:szCs w:val="22"/>
          <w:lang w:val="en-US"/>
        </w:rPr>
        <w:t>name</w:t>
      </w:r>
      <w:r w:rsidRPr="00962DA1">
        <w:rPr>
          <w:rFonts w:ascii="Calibri" w:hAnsi="Calibri" w:cs="Calibri"/>
          <w:sz w:val="20"/>
          <w:szCs w:val="22"/>
          <w:lang w:val="en-US"/>
        </w:rPr>
        <w:t>=</w:t>
      </w:r>
      <w:r w:rsidRPr="00962DA1">
        <w:rPr>
          <w:rFonts w:ascii="Calibri" w:hAnsi="Calibri" w:cs="Calibri"/>
          <w:color w:val="DD2200"/>
          <w:sz w:val="20"/>
          <w:szCs w:val="22"/>
          <w:shd w:val="clear" w:color="auto" w:fill="FFF0F0"/>
          <w:lang w:val="en-US"/>
        </w:rPr>
        <w:t>"</w:t>
      </w:r>
      <w:proofErr w:type="spellStart"/>
      <w:r w:rsidRPr="00962DA1">
        <w:rPr>
          <w:rFonts w:ascii="Calibri" w:hAnsi="Calibri" w:cs="Calibri"/>
          <w:color w:val="DD2200"/>
          <w:sz w:val="20"/>
          <w:szCs w:val="22"/>
          <w:shd w:val="clear" w:color="auto" w:fill="FFF0F0"/>
          <w:lang w:val="en-US"/>
        </w:rPr>
        <w:t>nombre</w:t>
      </w:r>
      <w:proofErr w:type="spellEnd"/>
      <w:r w:rsidRPr="00962DA1">
        <w:rPr>
          <w:rFonts w:ascii="Calibri" w:hAnsi="Calibri" w:cs="Calibri"/>
          <w:color w:val="DD2200"/>
          <w:sz w:val="20"/>
          <w:szCs w:val="22"/>
          <w:shd w:val="clear" w:color="auto" w:fill="FFF0F0"/>
          <w:lang w:val="en-US"/>
        </w:rPr>
        <w:t>"</w:t>
      </w:r>
      <w:r w:rsidRPr="00962DA1">
        <w:rPr>
          <w:rFonts w:ascii="Calibri" w:hAnsi="Calibri" w:cs="Calibri"/>
          <w:sz w:val="20"/>
          <w:szCs w:val="22"/>
          <w:lang w:val="en-US"/>
        </w:rPr>
        <w:t>&gt;</w:t>
      </w:r>
    </w:p>
    <w:p w14:paraId="4CF832ED" w14:textId="77777777" w:rsidR="00142352" w:rsidRDefault="00A314CA">
      <w:pPr>
        <w:pStyle w:val="Predeterminado"/>
        <w:shd w:val="clear" w:color="auto" w:fill="FFFFFF"/>
        <w:spacing w:line="360" w:lineRule="auto"/>
        <w:ind w:left="720"/>
        <w:rPr>
          <w:sz w:val="20"/>
          <w:szCs w:val="20"/>
        </w:rPr>
      </w:pPr>
      <w:r>
        <w:rPr>
          <w:rFonts w:ascii="Calibri" w:hAnsi="Calibri" w:cs="Calibri"/>
          <w:sz w:val="20"/>
          <w:szCs w:val="22"/>
        </w:rPr>
        <w:t>&lt;/</w:t>
      </w:r>
      <w:proofErr w:type="spellStart"/>
      <w:r>
        <w:rPr>
          <w:rFonts w:ascii="Calibri" w:hAnsi="Calibri" w:cs="Calibri"/>
          <w:b/>
          <w:color w:val="BB0066"/>
          <w:sz w:val="20"/>
          <w:szCs w:val="22"/>
        </w:rPr>
        <w:t>form</w:t>
      </w:r>
      <w:proofErr w:type="spellEnd"/>
      <w:r>
        <w:rPr>
          <w:rFonts w:ascii="Calibri" w:hAnsi="Calibri" w:cs="Calibri"/>
          <w:sz w:val="20"/>
          <w:szCs w:val="22"/>
        </w:rPr>
        <w:t>&gt;</w:t>
      </w:r>
    </w:p>
    <w:p w14:paraId="68C696B2" w14:textId="77777777" w:rsidR="00142352" w:rsidRPr="00A002FC" w:rsidRDefault="00A314CA">
      <w:pPr>
        <w:pStyle w:val="Prrafodelista"/>
        <w:numPr>
          <w:ilvl w:val="0"/>
          <w:numId w:val="21"/>
        </w:numPr>
        <w:suppressAutoHyphens w:val="0"/>
        <w:rPr>
          <w:color w:val="000000"/>
          <w:sz w:val="20"/>
          <w:szCs w:val="20"/>
        </w:rPr>
      </w:pPr>
      <w:r w:rsidRPr="00A002FC">
        <w:rPr>
          <w:color w:val="000000"/>
          <w:sz w:val="20"/>
          <w:szCs w:val="20"/>
        </w:rPr>
        <w:t>GET</w:t>
      </w:r>
    </w:p>
    <w:p w14:paraId="25901A62" w14:textId="77777777" w:rsidR="00142352" w:rsidRPr="00A002FC" w:rsidRDefault="00A314CA" w:rsidP="006623D4">
      <w:pPr>
        <w:pStyle w:val="Prrafodelista"/>
        <w:numPr>
          <w:ilvl w:val="0"/>
          <w:numId w:val="21"/>
        </w:numPr>
        <w:shd w:val="clear" w:color="auto" w:fill="C2D69B" w:themeFill="accent3" w:themeFillTint="99"/>
        <w:suppressAutoHyphens w:val="0"/>
        <w:rPr>
          <w:color w:val="000000"/>
          <w:sz w:val="20"/>
          <w:szCs w:val="20"/>
        </w:rPr>
      </w:pPr>
      <w:r w:rsidRPr="00A002FC">
        <w:rPr>
          <w:color w:val="000000"/>
          <w:sz w:val="20"/>
          <w:szCs w:val="20"/>
        </w:rPr>
        <w:t>POST</w:t>
      </w:r>
    </w:p>
    <w:p w14:paraId="2450F4C6" w14:textId="77777777" w:rsidR="00142352" w:rsidRPr="00A002FC" w:rsidRDefault="00A314CA">
      <w:pPr>
        <w:pStyle w:val="Prrafodelista"/>
        <w:numPr>
          <w:ilvl w:val="0"/>
          <w:numId w:val="21"/>
        </w:numPr>
        <w:suppressAutoHyphens w:val="0"/>
        <w:rPr>
          <w:color w:val="000000"/>
          <w:sz w:val="20"/>
          <w:szCs w:val="20"/>
        </w:rPr>
      </w:pPr>
      <w:r w:rsidRPr="00A002FC">
        <w:rPr>
          <w:color w:val="000000"/>
          <w:sz w:val="20"/>
          <w:szCs w:val="20"/>
        </w:rPr>
        <w:t>HEAD</w:t>
      </w:r>
    </w:p>
    <w:p w14:paraId="50CB1B3B" w14:textId="77777777" w:rsidR="00142352" w:rsidRPr="00A002FC" w:rsidRDefault="00A314CA">
      <w:pPr>
        <w:pStyle w:val="Prrafodelista"/>
        <w:numPr>
          <w:ilvl w:val="0"/>
          <w:numId w:val="21"/>
        </w:numPr>
        <w:suppressAutoHyphens w:val="0"/>
        <w:rPr>
          <w:sz w:val="20"/>
        </w:rPr>
      </w:pPr>
      <w:r w:rsidRPr="00A002FC">
        <w:rPr>
          <w:color w:val="000000"/>
          <w:sz w:val="20"/>
          <w:szCs w:val="20"/>
        </w:rPr>
        <w:t>PUT</w:t>
      </w:r>
    </w:p>
    <w:p w14:paraId="1AE09554" w14:textId="77777777" w:rsidR="00142352" w:rsidRDefault="00A314CA">
      <w:pPr>
        <w:pStyle w:val="Predeterminado"/>
        <w:numPr>
          <w:ilvl w:val="0"/>
          <w:numId w:val="19"/>
        </w:numPr>
        <w:spacing w:line="360" w:lineRule="auto"/>
        <w:rPr>
          <w:rFonts w:ascii="Calibri" w:hAnsi="Calibri" w:cs="Calibri"/>
          <w:sz w:val="20"/>
          <w:szCs w:val="22"/>
        </w:rPr>
      </w:pPr>
      <w:r>
        <w:rPr>
          <w:rFonts w:ascii="Calibri" w:hAnsi="Calibri" w:cs="Calibri"/>
          <w:sz w:val="20"/>
          <w:szCs w:val="22"/>
        </w:rPr>
        <w:t>Dado el siguiente código, ¿cómo podemos acceder al valor del nombre introducido?</w:t>
      </w:r>
    </w:p>
    <w:p w14:paraId="34CD8AC3" w14:textId="77777777" w:rsidR="00142352" w:rsidRPr="00962DA1" w:rsidRDefault="00A314CA">
      <w:pPr>
        <w:pStyle w:val="Predeterminado"/>
        <w:shd w:val="clear" w:color="auto" w:fill="FFFFFF"/>
        <w:spacing w:line="360" w:lineRule="auto"/>
        <w:ind w:left="360"/>
        <w:rPr>
          <w:rFonts w:ascii="Calibri" w:eastAsia="Calibri" w:hAnsi="Calibri" w:cs="Calibri"/>
          <w:sz w:val="20"/>
          <w:szCs w:val="22"/>
          <w:lang w:val="en-US"/>
        </w:rPr>
      </w:pPr>
      <w:r w:rsidRPr="00962DA1">
        <w:rPr>
          <w:rFonts w:ascii="Calibri" w:hAnsi="Calibri" w:cs="Calibri"/>
          <w:sz w:val="20"/>
          <w:szCs w:val="22"/>
          <w:lang w:val="en-US"/>
        </w:rPr>
        <w:t>&lt;</w:t>
      </w:r>
      <w:r w:rsidRPr="00962DA1">
        <w:rPr>
          <w:rFonts w:ascii="Calibri" w:hAnsi="Calibri" w:cs="Calibri"/>
          <w:b/>
          <w:color w:val="BB0066"/>
          <w:sz w:val="20"/>
          <w:szCs w:val="22"/>
          <w:lang w:val="en-US"/>
        </w:rPr>
        <w:t>form</w:t>
      </w:r>
      <w:r w:rsidRPr="00962DA1">
        <w:rPr>
          <w:rFonts w:ascii="Calibri" w:hAnsi="Calibri" w:cs="Calibri"/>
          <w:sz w:val="20"/>
          <w:szCs w:val="22"/>
          <w:lang w:val="en-US"/>
        </w:rPr>
        <w:t xml:space="preserve"> </w:t>
      </w:r>
      <w:r w:rsidRPr="00962DA1">
        <w:rPr>
          <w:rFonts w:ascii="Calibri" w:hAnsi="Calibri" w:cs="Calibri"/>
          <w:color w:val="336699"/>
          <w:sz w:val="20"/>
          <w:szCs w:val="22"/>
          <w:lang w:val="en-US"/>
        </w:rPr>
        <w:t>action</w:t>
      </w:r>
      <w:r w:rsidRPr="00962DA1">
        <w:rPr>
          <w:rFonts w:ascii="Calibri" w:hAnsi="Calibri" w:cs="Calibri"/>
          <w:sz w:val="20"/>
          <w:szCs w:val="22"/>
          <w:lang w:val="en-US"/>
        </w:rPr>
        <w:t>=</w:t>
      </w:r>
      <w:r w:rsidRPr="00962DA1">
        <w:rPr>
          <w:rFonts w:ascii="Calibri" w:hAnsi="Calibri" w:cs="Calibri"/>
          <w:color w:val="DD2200"/>
          <w:sz w:val="20"/>
          <w:szCs w:val="22"/>
          <w:shd w:val="clear" w:color="auto" w:fill="FFF0F0"/>
          <w:lang w:val="en-US"/>
        </w:rPr>
        <w:t>"</w:t>
      </w:r>
      <w:proofErr w:type="spellStart"/>
      <w:r w:rsidRPr="00962DA1">
        <w:rPr>
          <w:rFonts w:ascii="Calibri" w:hAnsi="Calibri" w:cs="Calibri"/>
          <w:color w:val="DD2200"/>
          <w:sz w:val="20"/>
          <w:szCs w:val="22"/>
          <w:shd w:val="clear" w:color="auto" w:fill="FFF0F0"/>
          <w:lang w:val="en-US"/>
        </w:rPr>
        <w:t>procesar.php</w:t>
      </w:r>
      <w:proofErr w:type="spellEnd"/>
      <w:r w:rsidRPr="00962DA1">
        <w:rPr>
          <w:rFonts w:ascii="Calibri" w:hAnsi="Calibri" w:cs="Calibri"/>
          <w:color w:val="DD2200"/>
          <w:sz w:val="20"/>
          <w:szCs w:val="22"/>
          <w:shd w:val="clear" w:color="auto" w:fill="FFF0F0"/>
          <w:lang w:val="en-US"/>
        </w:rPr>
        <w:t>"</w:t>
      </w:r>
      <w:r w:rsidRPr="00962DA1">
        <w:rPr>
          <w:rFonts w:ascii="Calibri" w:hAnsi="Calibri" w:cs="Calibri"/>
          <w:sz w:val="20"/>
          <w:szCs w:val="22"/>
          <w:lang w:val="en-US"/>
        </w:rPr>
        <w:t xml:space="preserve"> </w:t>
      </w:r>
      <w:r w:rsidRPr="00962DA1">
        <w:rPr>
          <w:rFonts w:ascii="Calibri" w:hAnsi="Calibri" w:cs="Calibri"/>
          <w:color w:val="336699"/>
          <w:sz w:val="20"/>
          <w:szCs w:val="22"/>
          <w:lang w:val="en-US"/>
        </w:rPr>
        <w:t>method</w:t>
      </w:r>
      <w:r w:rsidRPr="00962DA1">
        <w:rPr>
          <w:rFonts w:ascii="Calibri" w:hAnsi="Calibri" w:cs="Calibri"/>
          <w:sz w:val="20"/>
          <w:szCs w:val="22"/>
          <w:lang w:val="en-US"/>
        </w:rPr>
        <w:t>=</w:t>
      </w:r>
      <w:r w:rsidRPr="00962DA1">
        <w:rPr>
          <w:rFonts w:ascii="Calibri" w:hAnsi="Calibri" w:cs="Calibri"/>
          <w:color w:val="DD2200"/>
          <w:sz w:val="20"/>
          <w:szCs w:val="22"/>
          <w:shd w:val="clear" w:color="auto" w:fill="FFF0F0"/>
          <w:lang w:val="en-US"/>
        </w:rPr>
        <w:t>"GET"</w:t>
      </w:r>
      <w:r w:rsidRPr="00962DA1">
        <w:rPr>
          <w:rFonts w:ascii="Calibri" w:hAnsi="Calibri" w:cs="Calibri"/>
          <w:sz w:val="20"/>
          <w:szCs w:val="22"/>
          <w:lang w:val="en-US"/>
        </w:rPr>
        <w:t>&gt;</w:t>
      </w:r>
    </w:p>
    <w:p w14:paraId="4C512D1C" w14:textId="77777777" w:rsidR="00142352" w:rsidRPr="00962DA1" w:rsidRDefault="00A314CA">
      <w:pPr>
        <w:pStyle w:val="Predeterminado"/>
        <w:shd w:val="clear" w:color="auto" w:fill="FFFFFF"/>
        <w:spacing w:line="360" w:lineRule="auto"/>
        <w:ind w:left="360"/>
        <w:rPr>
          <w:rFonts w:ascii="Calibri" w:eastAsia="Calibri" w:hAnsi="Calibri" w:cs="Calibri"/>
          <w:sz w:val="20"/>
          <w:szCs w:val="22"/>
          <w:lang w:val="en-US"/>
        </w:rPr>
      </w:pPr>
      <w:r w:rsidRPr="00962DA1">
        <w:rPr>
          <w:rFonts w:ascii="Calibri" w:eastAsia="Calibri" w:hAnsi="Calibri" w:cs="Calibri"/>
          <w:sz w:val="20"/>
          <w:szCs w:val="22"/>
          <w:lang w:val="en-US"/>
        </w:rPr>
        <w:t xml:space="preserve">  </w:t>
      </w:r>
      <w:r w:rsidRPr="00962DA1">
        <w:rPr>
          <w:rFonts w:ascii="Calibri" w:hAnsi="Calibri" w:cs="Calibri"/>
          <w:sz w:val="20"/>
          <w:szCs w:val="22"/>
          <w:lang w:val="en-US"/>
        </w:rPr>
        <w:t>&lt;</w:t>
      </w:r>
      <w:r w:rsidRPr="00962DA1">
        <w:rPr>
          <w:rFonts w:ascii="Calibri" w:hAnsi="Calibri" w:cs="Calibri"/>
          <w:b/>
          <w:color w:val="BB0066"/>
          <w:sz w:val="20"/>
          <w:szCs w:val="22"/>
          <w:lang w:val="en-US"/>
        </w:rPr>
        <w:t>input</w:t>
      </w:r>
      <w:r w:rsidRPr="00962DA1">
        <w:rPr>
          <w:rFonts w:ascii="Calibri" w:hAnsi="Calibri" w:cs="Calibri"/>
          <w:sz w:val="20"/>
          <w:szCs w:val="22"/>
          <w:lang w:val="en-US"/>
        </w:rPr>
        <w:t xml:space="preserve"> </w:t>
      </w:r>
      <w:r w:rsidRPr="00962DA1">
        <w:rPr>
          <w:rFonts w:ascii="Calibri" w:hAnsi="Calibri" w:cs="Calibri"/>
          <w:color w:val="336699"/>
          <w:sz w:val="20"/>
          <w:szCs w:val="22"/>
          <w:lang w:val="en-US"/>
        </w:rPr>
        <w:t>type</w:t>
      </w:r>
      <w:r w:rsidRPr="00962DA1">
        <w:rPr>
          <w:rFonts w:ascii="Calibri" w:hAnsi="Calibri" w:cs="Calibri"/>
          <w:sz w:val="20"/>
          <w:szCs w:val="22"/>
          <w:lang w:val="en-US"/>
        </w:rPr>
        <w:t>=</w:t>
      </w:r>
      <w:r w:rsidRPr="00962DA1">
        <w:rPr>
          <w:rFonts w:ascii="Calibri" w:hAnsi="Calibri" w:cs="Calibri"/>
          <w:color w:val="DD2200"/>
          <w:sz w:val="20"/>
          <w:szCs w:val="22"/>
          <w:shd w:val="clear" w:color="auto" w:fill="FFF0F0"/>
          <w:lang w:val="en-US"/>
        </w:rPr>
        <w:t>"text"</w:t>
      </w:r>
      <w:r w:rsidRPr="00962DA1">
        <w:rPr>
          <w:rFonts w:ascii="Calibri" w:hAnsi="Calibri" w:cs="Calibri"/>
          <w:sz w:val="20"/>
          <w:szCs w:val="22"/>
          <w:lang w:val="en-US"/>
        </w:rPr>
        <w:t xml:space="preserve"> </w:t>
      </w:r>
      <w:r w:rsidRPr="00962DA1">
        <w:rPr>
          <w:rFonts w:ascii="Calibri" w:hAnsi="Calibri" w:cs="Calibri"/>
          <w:color w:val="336699"/>
          <w:sz w:val="20"/>
          <w:szCs w:val="22"/>
          <w:lang w:val="en-US"/>
        </w:rPr>
        <w:t>name</w:t>
      </w:r>
      <w:r w:rsidRPr="00962DA1">
        <w:rPr>
          <w:rFonts w:ascii="Calibri" w:hAnsi="Calibri" w:cs="Calibri"/>
          <w:sz w:val="20"/>
          <w:szCs w:val="22"/>
          <w:lang w:val="en-US"/>
        </w:rPr>
        <w:t>=</w:t>
      </w:r>
      <w:r w:rsidRPr="00962DA1">
        <w:rPr>
          <w:rFonts w:ascii="Calibri" w:hAnsi="Calibri" w:cs="Calibri"/>
          <w:color w:val="DD2200"/>
          <w:sz w:val="20"/>
          <w:szCs w:val="22"/>
          <w:shd w:val="clear" w:color="auto" w:fill="FFF0F0"/>
          <w:lang w:val="en-US"/>
        </w:rPr>
        <w:t>"</w:t>
      </w:r>
      <w:proofErr w:type="spellStart"/>
      <w:r w:rsidRPr="00962DA1">
        <w:rPr>
          <w:rFonts w:ascii="Calibri" w:hAnsi="Calibri" w:cs="Calibri"/>
          <w:color w:val="DD2200"/>
          <w:sz w:val="20"/>
          <w:szCs w:val="22"/>
          <w:shd w:val="clear" w:color="auto" w:fill="FFF0F0"/>
          <w:lang w:val="en-US"/>
        </w:rPr>
        <w:t>nombre</w:t>
      </w:r>
      <w:proofErr w:type="spellEnd"/>
      <w:r w:rsidRPr="00962DA1">
        <w:rPr>
          <w:rFonts w:ascii="Calibri" w:hAnsi="Calibri" w:cs="Calibri"/>
          <w:color w:val="DD2200"/>
          <w:sz w:val="20"/>
          <w:szCs w:val="22"/>
          <w:shd w:val="clear" w:color="auto" w:fill="FFF0F0"/>
          <w:lang w:val="en-US"/>
        </w:rPr>
        <w:t>"</w:t>
      </w:r>
      <w:r w:rsidRPr="00962DA1">
        <w:rPr>
          <w:rFonts w:ascii="Calibri" w:hAnsi="Calibri" w:cs="Calibri"/>
          <w:sz w:val="20"/>
          <w:szCs w:val="22"/>
          <w:lang w:val="en-US"/>
        </w:rPr>
        <w:t>&gt;</w:t>
      </w:r>
    </w:p>
    <w:p w14:paraId="613C75F1" w14:textId="77777777" w:rsidR="00142352" w:rsidRPr="00962DA1" w:rsidRDefault="00A314CA">
      <w:pPr>
        <w:pStyle w:val="Predeterminado"/>
        <w:shd w:val="clear" w:color="auto" w:fill="FFFFFF"/>
        <w:spacing w:line="360" w:lineRule="auto"/>
        <w:ind w:left="360"/>
        <w:rPr>
          <w:rFonts w:ascii="Calibri" w:hAnsi="Calibri" w:cs="Calibri"/>
          <w:sz w:val="20"/>
          <w:szCs w:val="22"/>
          <w:lang w:val="en-US"/>
        </w:rPr>
      </w:pPr>
      <w:r w:rsidRPr="00962DA1">
        <w:rPr>
          <w:rFonts w:ascii="Calibri" w:eastAsia="Calibri" w:hAnsi="Calibri" w:cs="Calibri"/>
          <w:sz w:val="20"/>
          <w:szCs w:val="22"/>
          <w:lang w:val="en-US"/>
        </w:rPr>
        <w:t xml:space="preserve">  </w:t>
      </w:r>
      <w:r w:rsidRPr="00962DA1">
        <w:rPr>
          <w:rFonts w:ascii="Calibri" w:hAnsi="Calibri" w:cs="Calibri"/>
          <w:sz w:val="20"/>
          <w:szCs w:val="22"/>
          <w:lang w:val="en-US"/>
        </w:rPr>
        <w:t>&lt;</w:t>
      </w:r>
      <w:r w:rsidRPr="00962DA1">
        <w:rPr>
          <w:rFonts w:ascii="Calibri" w:hAnsi="Calibri" w:cs="Calibri"/>
          <w:b/>
          <w:color w:val="BB0066"/>
          <w:sz w:val="20"/>
          <w:szCs w:val="22"/>
          <w:lang w:val="en-US"/>
        </w:rPr>
        <w:t>input</w:t>
      </w:r>
      <w:r w:rsidRPr="00962DA1">
        <w:rPr>
          <w:rFonts w:ascii="Calibri" w:hAnsi="Calibri" w:cs="Calibri"/>
          <w:sz w:val="20"/>
          <w:szCs w:val="22"/>
          <w:lang w:val="en-US"/>
        </w:rPr>
        <w:t xml:space="preserve"> </w:t>
      </w:r>
      <w:r w:rsidRPr="00962DA1">
        <w:rPr>
          <w:rFonts w:ascii="Calibri" w:hAnsi="Calibri" w:cs="Calibri"/>
          <w:color w:val="336699"/>
          <w:sz w:val="20"/>
          <w:szCs w:val="22"/>
          <w:lang w:val="en-US"/>
        </w:rPr>
        <w:t>type</w:t>
      </w:r>
      <w:r w:rsidRPr="00962DA1">
        <w:rPr>
          <w:rFonts w:ascii="Calibri" w:hAnsi="Calibri" w:cs="Calibri"/>
          <w:sz w:val="20"/>
          <w:szCs w:val="22"/>
          <w:lang w:val="en-US"/>
        </w:rPr>
        <w:t>=</w:t>
      </w:r>
      <w:r w:rsidRPr="00962DA1">
        <w:rPr>
          <w:rFonts w:ascii="Calibri" w:hAnsi="Calibri" w:cs="Calibri"/>
          <w:color w:val="DD2200"/>
          <w:sz w:val="20"/>
          <w:szCs w:val="22"/>
          <w:shd w:val="clear" w:color="auto" w:fill="FFF0F0"/>
          <w:lang w:val="en-US"/>
        </w:rPr>
        <w:t>"submit"</w:t>
      </w:r>
      <w:r w:rsidRPr="00962DA1">
        <w:rPr>
          <w:rFonts w:ascii="Calibri" w:hAnsi="Calibri" w:cs="Calibri"/>
          <w:sz w:val="20"/>
          <w:szCs w:val="22"/>
          <w:lang w:val="en-US"/>
        </w:rPr>
        <w:t xml:space="preserve"> </w:t>
      </w:r>
      <w:r w:rsidRPr="00962DA1">
        <w:rPr>
          <w:rFonts w:ascii="Calibri" w:hAnsi="Calibri" w:cs="Calibri"/>
          <w:color w:val="336699"/>
          <w:sz w:val="20"/>
          <w:szCs w:val="22"/>
          <w:lang w:val="en-US"/>
        </w:rPr>
        <w:t>value</w:t>
      </w:r>
      <w:r w:rsidRPr="00962DA1">
        <w:rPr>
          <w:rFonts w:ascii="Calibri" w:hAnsi="Calibri" w:cs="Calibri"/>
          <w:sz w:val="20"/>
          <w:szCs w:val="22"/>
          <w:lang w:val="en-US"/>
        </w:rPr>
        <w:t>=</w:t>
      </w:r>
      <w:r w:rsidRPr="00962DA1">
        <w:rPr>
          <w:rFonts w:ascii="Calibri" w:hAnsi="Calibri" w:cs="Calibri"/>
          <w:color w:val="DD2200"/>
          <w:sz w:val="20"/>
          <w:szCs w:val="22"/>
          <w:shd w:val="clear" w:color="auto" w:fill="FFF0F0"/>
          <w:lang w:val="en-US"/>
        </w:rPr>
        <w:t>"</w:t>
      </w:r>
      <w:proofErr w:type="spellStart"/>
      <w:r w:rsidRPr="00962DA1">
        <w:rPr>
          <w:rFonts w:ascii="Calibri" w:hAnsi="Calibri" w:cs="Calibri"/>
          <w:color w:val="DD2200"/>
          <w:sz w:val="20"/>
          <w:szCs w:val="22"/>
          <w:shd w:val="clear" w:color="auto" w:fill="FFF0F0"/>
          <w:lang w:val="en-US"/>
        </w:rPr>
        <w:t>Enviar</w:t>
      </w:r>
      <w:proofErr w:type="spellEnd"/>
      <w:r w:rsidRPr="00962DA1">
        <w:rPr>
          <w:rFonts w:ascii="Calibri" w:hAnsi="Calibri" w:cs="Calibri"/>
          <w:color w:val="DD2200"/>
          <w:sz w:val="20"/>
          <w:szCs w:val="22"/>
          <w:shd w:val="clear" w:color="auto" w:fill="FFF0F0"/>
          <w:lang w:val="en-US"/>
        </w:rPr>
        <w:t>"</w:t>
      </w:r>
      <w:r w:rsidRPr="00962DA1">
        <w:rPr>
          <w:rFonts w:ascii="Calibri" w:hAnsi="Calibri" w:cs="Calibri"/>
          <w:sz w:val="20"/>
          <w:szCs w:val="22"/>
          <w:lang w:val="en-US"/>
        </w:rPr>
        <w:t>&gt;</w:t>
      </w:r>
    </w:p>
    <w:p w14:paraId="67859888" w14:textId="77777777" w:rsidR="00142352" w:rsidRDefault="00A314CA">
      <w:pPr>
        <w:pStyle w:val="Predeterminado"/>
        <w:shd w:val="clear" w:color="auto" w:fill="FFFFFF"/>
        <w:spacing w:line="360" w:lineRule="auto"/>
        <w:ind w:left="360"/>
        <w:rPr>
          <w:sz w:val="20"/>
          <w:szCs w:val="20"/>
        </w:rPr>
      </w:pPr>
      <w:r>
        <w:rPr>
          <w:rFonts w:ascii="Calibri" w:hAnsi="Calibri" w:cs="Calibri"/>
          <w:sz w:val="20"/>
          <w:szCs w:val="22"/>
        </w:rPr>
        <w:t>&lt;/</w:t>
      </w:r>
      <w:proofErr w:type="spellStart"/>
      <w:r>
        <w:rPr>
          <w:rFonts w:ascii="Calibri" w:hAnsi="Calibri" w:cs="Calibri"/>
          <w:b/>
          <w:color w:val="BB0066"/>
          <w:sz w:val="20"/>
          <w:szCs w:val="22"/>
        </w:rPr>
        <w:t>form</w:t>
      </w:r>
      <w:proofErr w:type="spellEnd"/>
      <w:r>
        <w:rPr>
          <w:rFonts w:ascii="Calibri" w:hAnsi="Calibri" w:cs="Calibri"/>
          <w:sz w:val="20"/>
          <w:szCs w:val="22"/>
        </w:rPr>
        <w:t>&gt;</w:t>
      </w:r>
    </w:p>
    <w:p w14:paraId="0B398E86" w14:textId="77777777" w:rsidR="00142352" w:rsidRPr="00A002FC" w:rsidRDefault="00A314CA">
      <w:pPr>
        <w:pStyle w:val="Prrafodelista"/>
        <w:numPr>
          <w:ilvl w:val="0"/>
          <w:numId w:val="23"/>
        </w:numPr>
        <w:suppressAutoHyphens w:val="0"/>
        <w:rPr>
          <w:color w:val="000000"/>
          <w:sz w:val="20"/>
          <w:szCs w:val="20"/>
        </w:rPr>
      </w:pPr>
      <w:r w:rsidRPr="00A002FC">
        <w:rPr>
          <w:color w:val="000000"/>
          <w:sz w:val="20"/>
          <w:szCs w:val="20"/>
        </w:rPr>
        <w:t>$_POST['nombre']</w:t>
      </w:r>
    </w:p>
    <w:p w14:paraId="3A1D5A7C" w14:textId="77777777" w:rsidR="00142352" w:rsidRPr="00A002FC" w:rsidRDefault="00A314CA">
      <w:pPr>
        <w:pStyle w:val="Prrafodelista"/>
        <w:numPr>
          <w:ilvl w:val="0"/>
          <w:numId w:val="23"/>
        </w:numPr>
        <w:suppressAutoHyphens w:val="0"/>
        <w:rPr>
          <w:color w:val="000000"/>
          <w:sz w:val="20"/>
          <w:szCs w:val="20"/>
        </w:rPr>
      </w:pPr>
      <w:r w:rsidRPr="00A002FC">
        <w:rPr>
          <w:color w:val="000000"/>
          <w:sz w:val="20"/>
          <w:szCs w:val="20"/>
        </w:rPr>
        <w:t>$_REQUEST['nombre']</w:t>
      </w:r>
    </w:p>
    <w:p w14:paraId="13251C8B" w14:textId="77777777" w:rsidR="00142352" w:rsidRPr="00A002FC" w:rsidRDefault="00A314CA">
      <w:pPr>
        <w:pStyle w:val="Prrafodelista"/>
        <w:numPr>
          <w:ilvl w:val="0"/>
          <w:numId w:val="23"/>
        </w:numPr>
        <w:suppressAutoHyphens w:val="0"/>
        <w:rPr>
          <w:color w:val="000000"/>
          <w:sz w:val="20"/>
          <w:szCs w:val="20"/>
        </w:rPr>
      </w:pPr>
      <w:r w:rsidRPr="00A002FC">
        <w:rPr>
          <w:color w:val="000000"/>
          <w:sz w:val="20"/>
          <w:szCs w:val="20"/>
        </w:rPr>
        <w:t>$_GET['nombre']</w:t>
      </w:r>
    </w:p>
    <w:p w14:paraId="11C4BDA4" w14:textId="77777777" w:rsidR="00142352" w:rsidRPr="00A002FC" w:rsidRDefault="00A314CA" w:rsidP="006623D4">
      <w:pPr>
        <w:pStyle w:val="Prrafodelista"/>
        <w:numPr>
          <w:ilvl w:val="0"/>
          <w:numId w:val="23"/>
        </w:numPr>
        <w:shd w:val="clear" w:color="auto" w:fill="C2D69B" w:themeFill="accent3" w:themeFillTint="99"/>
        <w:suppressAutoHyphens w:val="0"/>
        <w:rPr>
          <w:sz w:val="20"/>
        </w:rPr>
      </w:pPr>
      <w:r w:rsidRPr="00A002FC">
        <w:rPr>
          <w:color w:val="000000"/>
          <w:sz w:val="20"/>
          <w:szCs w:val="20"/>
        </w:rPr>
        <w:t>La b) y la c) son correctas.</w:t>
      </w:r>
    </w:p>
    <w:p w14:paraId="43ABF872" w14:textId="77777777" w:rsidR="00142352" w:rsidRDefault="00A314CA">
      <w:pPr>
        <w:pStyle w:val="Predeterminado"/>
        <w:numPr>
          <w:ilvl w:val="0"/>
          <w:numId w:val="19"/>
        </w:numPr>
        <w:spacing w:line="360" w:lineRule="auto"/>
        <w:rPr>
          <w:rFonts w:ascii="Calibri" w:hAnsi="Calibri" w:cs="Calibri"/>
          <w:sz w:val="20"/>
          <w:szCs w:val="22"/>
        </w:rPr>
      </w:pPr>
      <w:r>
        <w:rPr>
          <w:rFonts w:ascii="Calibri" w:hAnsi="Calibri" w:cs="Calibri"/>
          <w:sz w:val="20"/>
          <w:szCs w:val="22"/>
        </w:rPr>
        <w:t>Si deseas mantener los datos del formulario en la misma página (</w:t>
      </w:r>
      <w:proofErr w:type="spellStart"/>
      <w:r>
        <w:rPr>
          <w:rFonts w:ascii="Calibri" w:hAnsi="Calibri" w:cs="Calibri"/>
          <w:sz w:val="20"/>
          <w:szCs w:val="22"/>
        </w:rPr>
        <w:t>archivo.php</w:t>
      </w:r>
      <w:proofErr w:type="spellEnd"/>
      <w:r>
        <w:rPr>
          <w:rFonts w:ascii="Calibri" w:hAnsi="Calibri" w:cs="Calibri"/>
          <w:sz w:val="20"/>
          <w:szCs w:val="22"/>
        </w:rPr>
        <w:t xml:space="preserve">) después de enviarlo, ¿qué deberías usar como valor en el atributo </w:t>
      </w:r>
      <w:proofErr w:type="spellStart"/>
      <w:r>
        <w:rPr>
          <w:rFonts w:ascii="Calibri" w:hAnsi="Calibri" w:cs="Calibri"/>
          <w:sz w:val="20"/>
          <w:szCs w:val="22"/>
        </w:rPr>
        <w:t>action</w:t>
      </w:r>
      <w:proofErr w:type="spellEnd"/>
      <w:r>
        <w:rPr>
          <w:rFonts w:ascii="Calibri" w:hAnsi="Calibri" w:cs="Calibri"/>
          <w:sz w:val="20"/>
          <w:szCs w:val="22"/>
        </w:rPr>
        <w:t xml:space="preserve"> del formulario?</w:t>
      </w:r>
    </w:p>
    <w:p w14:paraId="37670C46" w14:textId="77777777" w:rsidR="00142352" w:rsidRPr="00962DA1" w:rsidRDefault="00A314CA">
      <w:pPr>
        <w:pStyle w:val="Predeterminado"/>
        <w:shd w:val="clear" w:color="auto" w:fill="FFFFFF"/>
        <w:spacing w:line="360" w:lineRule="auto"/>
        <w:ind w:left="720"/>
        <w:rPr>
          <w:rFonts w:ascii="Calibri" w:eastAsia="Calibri" w:hAnsi="Calibri" w:cs="Calibri"/>
          <w:sz w:val="20"/>
          <w:szCs w:val="22"/>
          <w:lang w:val="en-US"/>
        </w:rPr>
      </w:pPr>
      <w:r w:rsidRPr="00962DA1">
        <w:rPr>
          <w:rFonts w:ascii="Calibri" w:hAnsi="Calibri" w:cs="Calibri"/>
          <w:sz w:val="20"/>
          <w:szCs w:val="22"/>
          <w:lang w:val="en-US"/>
        </w:rPr>
        <w:t>&lt;</w:t>
      </w:r>
      <w:r w:rsidRPr="00962DA1">
        <w:rPr>
          <w:rFonts w:ascii="Calibri" w:hAnsi="Calibri" w:cs="Calibri"/>
          <w:b/>
          <w:color w:val="BB0066"/>
          <w:sz w:val="20"/>
          <w:szCs w:val="22"/>
          <w:lang w:val="en-US"/>
        </w:rPr>
        <w:t>form</w:t>
      </w:r>
      <w:r w:rsidRPr="00962DA1">
        <w:rPr>
          <w:rFonts w:ascii="Calibri" w:hAnsi="Calibri" w:cs="Calibri"/>
          <w:sz w:val="20"/>
          <w:szCs w:val="22"/>
          <w:lang w:val="en-US"/>
        </w:rPr>
        <w:t xml:space="preserve"> </w:t>
      </w:r>
      <w:r w:rsidRPr="00962DA1">
        <w:rPr>
          <w:rFonts w:ascii="Calibri" w:hAnsi="Calibri" w:cs="Calibri"/>
          <w:color w:val="336699"/>
          <w:sz w:val="20"/>
          <w:szCs w:val="22"/>
          <w:lang w:val="en-US"/>
        </w:rPr>
        <w:t>action</w:t>
      </w:r>
      <w:r w:rsidRPr="00962DA1">
        <w:rPr>
          <w:rFonts w:ascii="Calibri" w:hAnsi="Calibri" w:cs="Calibri"/>
          <w:sz w:val="20"/>
          <w:szCs w:val="22"/>
          <w:lang w:val="en-US"/>
        </w:rPr>
        <w:t>=</w:t>
      </w:r>
      <w:r w:rsidRPr="00962DA1">
        <w:rPr>
          <w:rFonts w:ascii="Calibri" w:hAnsi="Calibri" w:cs="Calibri"/>
          <w:color w:val="DD2200"/>
          <w:sz w:val="20"/>
          <w:szCs w:val="22"/>
          <w:shd w:val="clear" w:color="auto" w:fill="FFF0F0"/>
          <w:lang w:val="en-US"/>
        </w:rPr>
        <w:t>"___"</w:t>
      </w:r>
      <w:r w:rsidRPr="00962DA1">
        <w:rPr>
          <w:rFonts w:ascii="Calibri" w:hAnsi="Calibri" w:cs="Calibri"/>
          <w:sz w:val="20"/>
          <w:szCs w:val="22"/>
          <w:lang w:val="en-US"/>
        </w:rPr>
        <w:t xml:space="preserve"> </w:t>
      </w:r>
      <w:r w:rsidRPr="00962DA1">
        <w:rPr>
          <w:rFonts w:ascii="Calibri" w:hAnsi="Calibri" w:cs="Calibri"/>
          <w:color w:val="336699"/>
          <w:sz w:val="20"/>
          <w:szCs w:val="22"/>
          <w:lang w:val="en-US"/>
        </w:rPr>
        <w:t>method</w:t>
      </w:r>
      <w:r w:rsidRPr="00962DA1">
        <w:rPr>
          <w:rFonts w:ascii="Calibri" w:hAnsi="Calibri" w:cs="Calibri"/>
          <w:sz w:val="20"/>
          <w:szCs w:val="22"/>
          <w:lang w:val="en-US"/>
        </w:rPr>
        <w:t>=</w:t>
      </w:r>
      <w:r w:rsidRPr="00962DA1">
        <w:rPr>
          <w:rFonts w:ascii="Calibri" w:hAnsi="Calibri" w:cs="Calibri"/>
          <w:color w:val="DD2200"/>
          <w:sz w:val="20"/>
          <w:szCs w:val="22"/>
          <w:shd w:val="clear" w:color="auto" w:fill="FFF0F0"/>
          <w:lang w:val="en-US"/>
        </w:rPr>
        <w:t>"POST"</w:t>
      </w:r>
      <w:r w:rsidRPr="00962DA1">
        <w:rPr>
          <w:rFonts w:ascii="Calibri" w:hAnsi="Calibri" w:cs="Calibri"/>
          <w:sz w:val="20"/>
          <w:szCs w:val="22"/>
          <w:lang w:val="en-US"/>
        </w:rPr>
        <w:t>&gt;</w:t>
      </w:r>
    </w:p>
    <w:p w14:paraId="074EB1A0" w14:textId="77777777" w:rsidR="00142352" w:rsidRPr="00962DA1" w:rsidRDefault="00A314CA">
      <w:pPr>
        <w:pStyle w:val="Predeterminado"/>
        <w:shd w:val="clear" w:color="auto" w:fill="FFFFFF"/>
        <w:spacing w:line="360" w:lineRule="auto"/>
        <w:ind w:left="720"/>
        <w:rPr>
          <w:rFonts w:ascii="Calibri" w:eastAsia="Calibri" w:hAnsi="Calibri" w:cs="Calibri"/>
          <w:sz w:val="20"/>
          <w:szCs w:val="22"/>
          <w:lang w:val="en-US"/>
        </w:rPr>
      </w:pPr>
      <w:r w:rsidRPr="00962DA1">
        <w:rPr>
          <w:rFonts w:ascii="Calibri" w:eastAsia="Calibri" w:hAnsi="Calibri" w:cs="Calibri"/>
          <w:sz w:val="20"/>
          <w:szCs w:val="22"/>
          <w:lang w:val="en-US"/>
        </w:rPr>
        <w:t xml:space="preserve">  </w:t>
      </w:r>
      <w:r w:rsidRPr="00962DA1">
        <w:rPr>
          <w:rFonts w:ascii="Calibri" w:hAnsi="Calibri" w:cs="Calibri"/>
          <w:sz w:val="20"/>
          <w:szCs w:val="22"/>
          <w:lang w:val="en-US"/>
        </w:rPr>
        <w:t>&lt;</w:t>
      </w:r>
      <w:r w:rsidRPr="00962DA1">
        <w:rPr>
          <w:rFonts w:ascii="Calibri" w:hAnsi="Calibri" w:cs="Calibri"/>
          <w:b/>
          <w:color w:val="BB0066"/>
          <w:sz w:val="20"/>
          <w:szCs w:val="22"/>
          <w:lang w:val="en-US"/>
        </w:rPr>
        <w:t>input</w:t>
      </w:r>
      <w:r w:rsidRPr="00962DA1">
        <w:rPr>
          <w:rFonts w:ascii="Calibri" w:hAnsi="Calibri" w:cs="Calibri"/>
          <w:sz w:val="20"/>
          <w:szCs w:val="22"/>
          <w:lang w:val="en-US"/>
        </w:rPr>
        <w:t xml:space="preserve"> </w:t>
      </w:r>
      <w:r w:rsidRPr="00962DA1">
        <w:rPr>
          <w:rFonts w:ascii="Calibri" w:hAnsi="Calibri" w:cs="Calibri"/>
          <w:color w:val="336699"/>
          <w:sz w:val="20"/>
          <w:szCs w:val="22"/>
          <w:lang w:val="en-US"/>
        </w:rPr>
        <w:t>type</w:t>
      </w:r>
      <w:r w:rsidRPr="00962DA1">
        <w:rPr>
          <w:rFonts w:ascii="Calibri" w:hAnsi="Calibri" w:cs="Calibri"/>
          <w:sz w:val="20"/>
          <w:szCs w:val="22"/>
          <w:lang w:val="en-US"/>
        </w:rPr>
        <w:t>=</w:t>
      </w:r>
      <w:r w:rsidRPr="00962DA1">
        <w:rPr>
          <w:rFonts w:ascii="Calibri" w:hAnsi="Calibri" w:cs="Calibri"/>
          <w:color w:val="DD2200"/>
          <w:sz w:val="20"/>
          <w:szCs w:val="22"/>
          <w:shd w:val="clear" w:color="auto" w:fill="FFF0F0"/>
          <w:lang w:val="en-US"/>
        </w:rPr>
        <w:t>"text"</w:t>
      </w:r>
      <w:r w:rsidRPr="00962DA1">
        <w:rPr>
          <w:rFonts w:ascii="Calibri" w:hAnsi="Calibri" w:cs="Calibri"/>
          <w:sz w:val="20"/>
          <w:szCs w:val="22"/>
          <w:lang w:val="en-US"/>
        </w:rPr>
        <w:t xml:space="preserve"> </w:t>
      </w:r>
      <w:r w:rsidRPr="00962DA1">
        <w:rPr>
          <w:rFonts w:ascii="Calibri" w:hAnsi="Calibri" w:cs="Calibri"/>
          <w:color w:val="336699"/>
          <w:sz w:val="20"/>
          <w:szCs w:val="22"/>
          <w:lang w:val="en-US"/>
        </w:rPr>
        <w:t>name</w:t>
      </w:r>
      <w:r w:rsidRPr="00962DA1">
        <w:rPr>
          <w:rFonts w:ascii="Calibri" w:hAnsi="Calibri" w:cs="Calibri"/>
          <w:sz w:val="20"/>
          <w:szCs w:val="22"/>
          <w:lang w:val="en-US"/>
        </w:rPr>
        <w:t>=</w:t>
      </w:r>
      <w:r w:rsidRPr="00962DA1">
        <w:rPr>
          <w:rFonts w:ascii="Calibri" w:hAnsi="Calibri" w:cs="Calibri"/>
          <w:color w:val="DD2200"/>
          <w:sz w:val="20"/>
          <w:szCs w:val="22"/>
          <w:shd w:val="clear" w:color="auto" w:fill="FFF0F0"/>
          <w:lang w:val="en-US"/>
        </w:rPr>
        <w:t>"email"</w:t>
      </w:r>
      <w:r w:rsidRPr="00962DA1">
        <w:rPr>
          <w:rFonts w:ascii="Calibri" w:hAnsi="Calibri" w:cs="Calibri"/>
          <w:sz w:val="20"/>
          <w:szCs w:val="22"/>
          <w:lang w:val="en-US"/>
        </w:rPr>
        <w:t>&gt;</w:t>
      </w:r>
    </w:p>
    <w:p w14:paraId="7100F295" w14:textId="77777777" w:rsidR="00142352" w:rsidRPr="00962DA1" w:rsidRDefault="00A314CA">
      <w:pPr>
        <w:pStyle w:val="Predeterminado"/>
        <w:shd w:val="clear" w:color="auto" w:fill="FFFFFF"/>
        <w:spacing w:line="360" w:lineRule="auto"/>
        <w:ind w:left="720"/>
        <w:rPr>
          <w:rFonts w:ascii="Calibri" w:hAnsi="Calibri" w:cs="Calibri"/>
          <w:sz w:val="20"/>
          <w:szCs w:val="22"/>
          <w:lang w:val="en-US"/>
        </w:rPr>
      </w:pPr>
      <w:r w:rsidRPr="00962DA1">
        <w:rPr>
          <w:rFonts w:ascii="Calibri" w:eastAsia="Calibri" w:hAnsi="Calibri" w:cs="Calibri"/>
          <w:sz w:val="20"/>
          <w:szCs w:val="22"/>
          <w:lang w:val="en-US"/>
        </w:rPr>
        <w:t xml:space="preserve">  </w:t>
      </w:r>
      <w:r w:rsidRPr="00962DA1">
        <w:rPr>
          <w:rFonts w:ascii="Calibri" w:hAnsi="Calibri" w:cs="Calibri"/>
          <w:sz w:val="20"/>
          <w:szCs w:val="22"/>
          <w:lang w:val="en-US"/>
        </w:rPr>
        <w:t>&lt;</w:t>
      </w:r>
      <w:r w:rsidRPr="00962DA1">
        <w:rPr>
          <w:rFonts w:ascii="Calibri" w:hAnsi="Calibri" w:cs="Calibri"/>
          <w:b/>
          <w:color w:val="BB0066"/>
          <w:sz w:val="20"/>
          <w:szCs w:val="22"/>
          <w:lang w:val="en-US"/>
        </w:rPr>
        <w:t>input</w:t>
      </w:r>
      <w:r w:rsidRPr="00962DA1">
        <w:rPr>
          <w:rFonts w:ascii="Calibri" w:hAnsi="Calibri" w:cs="Calibri"/>
          <w:sz w:val="20"/>
          <w:szCs w:val="22"/>
          <w:lang w:val="en-US"/>
        </w:rPr>
        <w:t xml:space="preserve"> </w:t>
      </w:r>
      <w:r w:rsidRPr="00962DA1">
        <w:rPr>
          <w:rFonts w:ascii="Calibri" w:hAnsi="Calibri" w:cs="Calibri"/>
          <w:color w:val="336699"/>
          <w:sz w:val="20"/>
          <w:szCs w:val="22"/>
          <w:lang w:val="en-US"/>
        </w:rPr>
        <w:t>type</w:t>
      </w:r>
      <w:r w:rsidRPr="00962DA1">
        <w:rPr>
          <w:rFonts w:ascii="Calibri" w:hAnsi="Calibri" w:cs="Calibri"/>
          <w:sz w:val="20"/>
          <w:szCs w:val="22"/>
          <w:lang w:val="en-US"/>
        </w:rPr>
        <w:t>=</w:t>
      </w:r>
      <w:r w:rsidRPr="00962DA1">
        <w:rPr>
          <w:rFonts w:ascii="Calibri" w:hAnsi="Calibri" w:cs="Calibri"/>
          <w:color w:val="DD2200"/>
          <w:sz w:val="20"/>
          <w:szCs w:val="22"/>
          <w:shd w:val="clear" w:color="auto" w:fill="FFF0F0"/>
          <w:lang w:val="en-US"/>
        </w:rPr>
        <w:t>"submit"</w:t>
      </w:r>
      <w:r w:rsidRPr="00962DA1">
        <w:rPr>
          <w:rFonts w:ascii="Calibri" w:hAnsi="Calibri" w:cs="Calibri"/>
          <w:sz w:val="20"/>
          <w:szCs w:val="22"/>
          <w:lang w:val="en-US"/>
        </w:rPr>
        <w:t xml:space="preserve"> </w:t>
      </w:r>
      <w:r w:rsidRPr="00962DA1">
        <w:rPr>
          <w:rFonts w:ascii="Calibri" w:hAnsi="Calibri" w:cs="Calibri"/>
          <w:color w:val="336699"/>
          <w:sz w:val="20"/>
          <w:szCs w:val="22"/>
          <w:lang w:val="en-US"/>
        </w:rPr>
        <w:t>value</w:t>
      </w:r>
      <w:r w:rsidRPr="00962DA1">
        <w:rPr>
          <w:rFonts w:ascii="Calibri" w:hAnsi="Calibri" w:cs="Calibri"/>
          <w:sz w:val="20"/>
          <w:szCs w:val="22"/>
          <w:lang w:val="en-US"/>
        </w:rPr>
        <w:t>=</w:t>
      </w:r>
      <w:r w:rsidRPr="00962DA1">
        <w:rPr>
          <w:rFonts w:ascii="Calibri" w:hAnsi="Calibri" w:cs="Calibri"/>
          <w:color w:val="DD2200"/>
          <w:sz w:val="20"/>
          <w:szCs w:val="22"/>
          <w:shd w:val="clear" w:color="auto" w:fill="FFF0F0"/>
          <w:lang w:val="en-US"/>
        </w:rPr>
        <w:t>"</w:t>
      </w:r>
      <w:proofErr w:type="spellStart"/>
      <w:r w:rsidRPr="00962DA1">
        <w:rPr>
          <w:rFonts w:ascii="Calibri" w:hAnsi="Calibri" w:cs="Calibri"/>
          <w:color w:val="DD2200"/>
          <w:sz w:val="20"/>
          <w:szCs w:val="22"/>
          <w:shd w:val="clear" w:color="auto" w:fill="FFF0F0"/>
          <w:lang w:val="en-US"/>
        </w:rPr>
        <w:t>Enviar</w:t>
      </w:r>
      <w:proofErr w:type="spellEnd"/>
      <w:r w:rsidRPr="00962DA1">
        <w:rPr>
          <w:rFonts w:ascii="Calibri" w:hAnsi="Calibri" w:cs="Calibri"/>
          <w:color w:val="DD2200"/>
          <w:sz w:val="20"/>
          <w:szCs w:val="22"/>
          <w:shd w:val="clear" w:color="auto" w:fill="FFF0F0"/>
          <w:lang w:val="en-US"/>
        </w:rPr>
        <w:t>"</w:t>
      </w:r>
      <w:r w:rsidRPr="00962DA1">
        <w:rPr>
          <w:rFonts w:ascii="Calibri" w:hAnsi="Calibri" w:cs="Calibri"/>
          <w:sz w:val="20"/>
          <w:szCs w:val="22"/>
          <w:lang w:val="en-US"/>
        </w:rPr>
        <w:t>&gt;</w:t>
      </w:r>
    </w:p>
    <w:p w14:paraId="4C672574" w14:textId="77777777" w:rsidR="00142352" w:rsidRDefault="00A314CA">
      <w:pPr>
        <w:pStyle w:val="Predeterminado"/>
        <w:shd w:val="clear" w:color="auto" w:fill="FFFFFF"/>
        <w:spacing w:line="360" w:lineRule="auto"/>
        <w:ind w:left="720"/>
        <w:rPr>
          <w:sz w:val="20"/>
          <w:szCs w:val="20"/>
        </w:rPr>
      </w:pPr>
      <w:r>
        <w:rPr>
          <w:rFonts w:ascii="Calibri" w:hAnsi="Calibri" w:cs="Calibri"/>
          <w:sz w:val="20"/>
          <w:szCs w:val="22"/>
        </w:rPr>
        <w:t>&lt;/</w:t>
      </w:r>
      <w:proofErr w:type="spellStart"/>
      <w:r>
        <w:rPr>
          <w:rFonts w:ascii="Calibri" w:hAnsi="Calibri" w:cs="Calibri"/>
          <w:b/>
          <w:color w:val="BB0066"/>
          <w:sz w:val="20"/>
          <w:szCs w:val="22"/>
        </w:rPr>
        <w:t>form</w:t>
      </w:r>
      <w:proofErr w:type="spellEnd"/>
      <w:r>
        <w:rPr>
          <w:rFonts w:ascii="Calibri" w:hAnsi="Calibri" w:cs="Calibri"/>
          <w:sz w:val="20"/>
          <w:szCs w:val="22"/>
        </w:rPr>
        <w:t>&gt;</w:t>
      </w:r>
    </w:p>
    <w:p w14:paraId="2C14BF90" w14:textId="77777777" w:rsidR="00142352" w:rsidRPr="00A002FC" w:rsidRDefault="00A314CA">
      <w:pPr>
        <w:pStyle w:val="Prrafodelista"/>
        <w:numPr>
          <w:ilvl w:val="0"/>
          <w:numId w:val="24"/>
        </w:numPr>
        <w:suppressAutoHyphens w:val="0"/>
        <w:rPr>
          <w:color w:val="000000"/>
          <w:sz w:val="20"/>
          <w:szCs w:val="20"/>
        </w:rPr>
      </w:pPr>
      <w:r w:rsidRPr="00A002FC">
        <w:rPr>
          <w:color w:val="000000"/>
          <w:sz w:val="20"/>
          <w:szCs w:val="20"/>
        </w:rPr>
        <w:t>"</w:t>
      </w:r>
      <w:proofErr w:type="spellStart"/>
      <w:r w:rsidRPr="00A002FC">
        <w:rPr>
          <w:color w:val="000000"/>
          <w:sz w:val="20"/>
          <w:szCs w:val="20"/>
        </w:rPr>
        <w:t>otro_archivo.php</w:t>
      </w:r>
      <w:proofErr w:type="spellEnd"/>
      <w:r w:rsidRPr="00A002FC">
        <w:rPr>
          <w:color w:val="000000"/>
          <w:sz w:val="20"/>
          <w:szCs w:val="20"/>
        </w:rPr>
        <w:t>"</w:t>
      </w:r>
    </w:p>
    <w:p w14:paraId="3305CAC9" w14:textId="77777777" w:rsidR="00142352" w:rsidRPr="00A002FC" w:rsidRDefault="00A314CA" w:rsidP="006623D4">
      <w:pPr>
        <w:pStyle w:val="Prrafodelista"/>
        <w:numPr>
          <w:ilvl w:val="0"/>
          <w:numId w:val="24"/>
        </w:numPr>
        <w:shd w:val="clear" w:color="auto" w:fill="C2D69B" w:themeFill="accent3" w:themeFillTint="99"/>
        <w:suppressAutoHyphens w:val="0"/>
        <w:rPr>
          <w:color w:val="000000"/>
          <w:sz w:val="20"/>
          <w:szCs w:val="20"/>
        </w:rPr>
      </w:pPr>
      <w:r w:rsidRPr="00A002FC">
        <w:rPr>
          <w:color w:val="000000"/>
          <w:sz w:val="20"/>
          <w:szCs w:val="20"/>
        </w:rPr>
        <w:t>$_SERVER['PHP_SELF']</w:t>
      </w:r>
    </w:p>
    <w:p w14:paraId="004141D6" w14:textId="77777777" w:rsidR="00142352" w:rsidRPr="00A002FC" w:rsidRDefault="00A314CA">
      <w:pPr>
        <w:pStyle w:val="Prrafodelista"/>
        <w:numPr>
          <w:ilvl w:val="0"/>
          <w:numId w:val="24"/>
        </w:numPr>
        <w:suppressAutoHyphens w:val="0"/>
        <w:rPr>
          <w:color w:val="000000"/>
          <w:sz w:val="20"/>
          <w:szCs w:val="20"/>
        </w:rPr>
      </w:pPr>
      <w:r w:rsidRPr="00A002FC">
        <w:rPr>
          <w:color w:val="000000"/>
          <w:sz w:val="20"/>
          <w:szCs w:val="20"/>
        </w:rPr>
        <w:lastRenderedPageBreak/>
        <w:t>"/"</w:t>
      </w:r>
    </w:p>
    <w:p w14:paraId="628766C9" w14:textId="77777777" w:rsidR="00142352" w:rsidRPr="00A002FC" w:rsidRDefault="00A314CA">
      <w:pPr>
        <w:pStyle w:val="Prrafodelista"/>
        <w:numPr>
          <w:ilvl w:val="0"/>
          <w:numId w:val="24"/>
        </w:numPr>
        <w:suppressAutoHyphens w:val="0"/>
        <w:rPr>
          <w:sz w:val="20"/>
        </w:rPr>
      </w:pPr>
      <w:r w:rsidRPr="00A002FC">
        <w:rPr>
          <w:color w:val="000000"/>
          <w:sz w:val="20"/>
          <w:szCs w:val="20"/>
        </w:rPr>
        <w:t>La b) y la c) con correctas.</w:t>
      </w:r>
    </w:p>
    <w:p w14:paraId="7F7F2820" w14:textId="77777777" w:rsidR="0065505B" w:rsidRDefault="0065505B" w:rsidP="0065505B">
      <w:pPr>
        <w:pStyle w:val="Prrafodelista"/>
        <w:suppressAutoHyphens w:val="0"/>
        <w:rPr>
          <w:sz w:val="20"/>
        </w:rPr>
      </w:pPr>
    </w:p>
    <w:p w14:paraId="4C334C8F" w14:textId="77777777" w:rsidR="00142352" w:rsidRPr="0065505B" w:rsidRDefault="00A314CA" w:rsidP="0065505B">
      <w:pPr>
        <w:pStyle w:val="Prrafodelista"/>
        <w:numPr>
          <w:ilvl w:val="0"/>
          <w:numId w:val="19"/>
        </w:numPr>
        <w:suppressAutoHyphens w:val="0"/>
        <w:spacing w:line="360" w:lineRule="auto"/>
        <w:rPr>
          <w:sz w:val="20"/>
        </w:rPr>
      </w:pPr>
      <w:r>
        <w:rPr>
          <w:sz w:val="20"/>
        </w:rPr>
        <w:t xml:space="preserve">Sean las siguientes líneas de código contenidas en el mismo script </w:t>
      </w:r>
      <w:proofErr w:type="spellStart"/>
      <w:r>
        <w:rPr>
          <w:sz w:val="20"/>
        </w:rPr>
        <w:t>php</w:t>
      </w:r>
      <w:proofErr w:type="spellEnd"/>
      <w:r>
        <w:rPr>
          <w:sz w:val="20"/>
        </w:rPr>
        <w:t xml:space="preserve">, indica que ocurre al ejecutarlo: </w:t>
      </w:r>
    </w:p>
    <w:p w14:paraId="670CEA61" w14:textId="77777777" w:rsidR="00142352" w:rsidRPr="00962DA1" w:rsidRDefault="00A314CA">
      <w:pPr>
        <w:pStyle w:val="Predeterminado"/>
        <w:shd w:val="clear" w:color="auto" w:fill="FFFFFF"/>
        <w:spacing w:line="360" w:lineRule="auto"/>
        <w:ind w:left="720"/>
        <w:rPr>
          <w:rFonts w:ascii="Calibri" w:hAnsi="Calibri" w:cs="Calibri"/>
          <w:sz w:val="20"/>
          <w:szCs w:val="22"/>
          <w:lang w:val="en-US"/>
        </w:rPr>
      </w:pPr>
      <w:r w:rsidRPr="00962DA1">
        <w:rPr>
          <w:rFonts w:ascii="Calibri" w:hAnsi="Calibri" w:cs="Calibri"/>
          <w:sz w:val="20"/>
          <w:szCs w:val="22"/>
          <w:lang w:val="en-US"/>
        </w:rPr>
        <w:t>&lt;</w:t>
      </w:r>
      <w:r w:rsidRPr="00962DA1">
        <w:rPr>
          <w:rFonts w:ascii="Calibri" w:hAnsi="Calibri" w:cs="Calibri"/>
          <w:b/>
          <w:color w:val="BB0066"/>
          <w:sz w:val="20"/>
          <w:szCs w:val="22"/>
          <w:lang w:val="en-US"/>
        </w:rPr>
        <w:t>html</w:t>
      </w:r>
      <w:r w:rsidRPr="00962DA1">
        <w:rPr>
          <w:rFonts w:ascii="Calibri" w:hAnsi="Calibri" w:cs="Calibri"/>
          <w:sz w:val="20"/>
          <w:szCs w:val="22"/>
          <w:lang w:val="en-US"/>
        </w:rPr>
        <w:t>&gt;&lt;</w:t>
      </w:r>
      <w:r w:rsidRPr="00962DA1">
        <w:rPr>
          <w:rFonts w:ascii="Calibri" w:hAnsi="Calibri" w:cs="Calibri"/>
          <w:b/>
          <w:color w:val="BB0066"/>
          <w:sz w:val="20"/>
          <w:szCs w:val="22"/>
          <w:lang w:val="en-US"/>
        </w:rPr>
        <w:t>head</w:t>
      </w:r>
      <w:r w:rsidRPr="00962DA1">
        <w:rPr>
          <w:rFonts w:ascii="Calibri" w:hAnsi="Calibri" w:cs="Calibri"/>
          <w:sz w:val="20"/>
          <w:szCs w:val="22"/>
          <w:lang w:val="en-US"/>
        </w:rPr>
        <w:t>&gt;&lt;/</w:t>
      </w:r>
      <w:r w:rsidRPr="00962DA1">
        <w:rPr>
          <w:rFonts w:ascii="Calibri" w:hAnsi="Calibri" w:cs="Calibri"/>
          <w:b/>
          <w:color w:val="BB0066"/>
          <w:sz w:val="20"/>
          <w:szCs w:val="22"/>
          <w:lang w:val="en-US"/>
        </w:rPr>
        <w:t>head</w:t>
      </w:r>
      <w:r w:rsidRPr="00962DA1">
        <w:rPr>
          <w:rFonts w:ascii="Calibri" w:hAnsi="Calibri" w:cs="Calibri"/>
          <w:sz w:val="20"/>
          <w:szCs w:val="22"/>
          <w:lang w:val="en-US"/>
        </w:rPr>
        <w:t>&gt;&lt;</w:t>
      </w:r>
      <w:r w:rsidRPr="00962DA1">
        <w:rPr>
          <w:rFonts w:ascii="Calibri" w:hAnsi="Calibri" w:cs="Calibri"/>
          <w:b/>
          <w:color w:val="BB0066"/>
          <w:sz w:val="20"/>
          <w:szCs w:val="22"/>
          <w:lang w:val="en-US"/>
        </w:rPr>
        <w:t>body</w:t>
      </w:r>
      <w:r w:rsidRPr="00962DA1">
        <w:rPr>
          <w:rFonts w:ascii="Calibri" w:hAnsi="Calibri" w:cs="Calibri"/>
          <w:sz w:val="20"/>
          <w:szCs w:val="22"/>
          <w:lang w:val="en-US"/>
        </w:rPr>
        <w:t>&gt;</w:t>
      </w:r>
    </w:p>
    <w:p w14:paraId="758882AC" w14:textId="77777777" w:rsidR="00142352" w:rsidRPr="00962DA1" w:rsidRDefault="00A314CA">
      <w:pPr>
        <w:pStyle w:val="Predeterminado"/>
        <w:shd w:val="clear" w:color="auto" w:fill="FFFFFF"/>
        <w:spacing w:line="360" w:lineRule="auto"/>
        <w:ind w:left="720"/>
        <w:rPr>
          <w:rFonts w:ascii="Calibri" w:eastAsia="Calibri" w:hAnsi="Calibri" w:cs="Calibri"/>
          <w:sz w:val="20"/>
          <w:szCs w:val="22"/>
          <w:lang w:val="en-US"/>
        </w:rPr>
      </w:pPr>
      <w:r w:rsidRPr="00962DA1">
        <w:rPr>
          <w:rFonts w:ascii="Calibri" w:hAnsi="Calibri" w:cs="Calibri"/>
          <w:sz w:val="20"/>
          <w:szCs w:val="22"/>
          <w:lang w:val="en-US"/>
        </w:rPr>
        <w:t>&lt;</w:t>
      </w:r>
      <w:r w:rsidRPr="00962DA1">
        <w:rPr>
          <w:rFonts w:ascii="Calibri" w:hAnsi="Calibri" w:cs="Calibri"/>
          <w:b/>
          <w:color w:val="BB0066"/>
          <w:sz w:val="20"/>
          <w:szCs w:val="22"/>
          <w:lang w:val="en-US"/>
        </w:rPr>
        <w:t>form</w:t>
      </w:r>
      <w:r w:rsidRPr="00962DA1">
        <w:rPr>
          <w:rFonts w:ascii="Calibri" w:hAnsi="Calibri" w:cs="Calibri"/>
          <w:sz w:val="20"/>
          <w:szCs w:val="22"/>
          <w:lang w:val="en-US"/>
        </w:rPr>
        <w:t xml:space="preserve"> </w:t>
      </w:r>
      <w:r w:rsidRPr="00962DA1">
        <w:rPr>
          <w:rFonts w:ascii="Calibri" w:hAnsi="Calibri" w:cs="Calibri"/>
          <w:color w:val="336699"/>
          <w:sz w:val="20"/>
          <w:szCs w:val="22"/>
          <w:lang w:val="en-US"/>
        </w:rPr>
        <w:t>action</w:t>
      </w:r>
      <w:r w:rsidRPr="00962DA1">
        <w:rPr>
          <w:rFonts w:ascii="Calibri" w:hAnsi="Calibri" w:cs="Calibri"/>
          <w:sz w:val="20"/>
          <w:szCs w:val="22"/>
          <w:lang w:val="en-US"/>
        </w:rPr>
        <w:t>=</w:t>
      </w:r>
      <w:r w:rsidRPr="00962DA1">
        <w:rPr>
          <w:rFonts w:ascii="Calibri" w:hAnsi="Calibri" w:cs="Calibri"/>
          <w:color w:val="DD2200"/>
          <w:sz w:val="20"/>
          <w:szCs w:val="22"/>
          <w:shd w:val="clear" w:color="auto" w:fill="FFF0F0"/>
          <w:lang w:val="en-US"/>
        </w:rPr>
        <w:t>""</w:t>
      </w:r>
      <w:r w:rsidRPr="00962DA1">
        <w:rPr>
          <w:rFonts w:ascii="Calibri" w:hAnsi="Calibri" w:cs="Calibri"/>
          <w:sz w:val="20"/>
          <w:szCs w:val="22"/>
          <w:lang w:val="en-US"/>
        </w:rPr>
        <w:t xml:space="preserve"> </w:t>
      </w:r>
      <w:r w:rsidRPr="00962DA1">
        <w:rPr>
          <w:rFonts w:ascii="Calibri" w:hAnsi="Calibri" w:cs="Calibri"/>
          <w:color w:val="336699"/>
          <w:sz w:val="20"/>
          <w:szCs w:val="22"/>
          <w:lang w:val="en-US"/>
        </w:rPr>
        <w:t>method</w:t>
      </w:r>
      <w:r w:rsidRPr="00962DA1">
        <w:rPr>
          <w:rFonts w:ascii="Calibri" w:hAnsi="Calibri" w:cs="Calibri"/>
          <w:sz w:val="20"/>
          <w:szCs w:val="22"/>
          <w:lang w:val="en-US"/>
        </w:rPr>
        <w:t>=</w:t>
      </w:r>
      <w:r w:rsidRPr="00962DA1">
        <w:rPr>
          <w:rFonts w:ascii="Calibri" w:hAnsi="Calibri" w:cs="Calibri"/>
          <w:color w:val="DD2200"/>
          <w:sz w:val="20"/>
          <w:szCs w:val="22"/>
          <w:shd w:val="clear" w:color="auto" w:fill="FFF0F0"/>
          <w:lang w:val="en-US"/>
        </w:rPr>
        <w:t>"POST"</w:t>
      </w:r>
      <w:r w:rsidRPr="00962DA1">
        <w:rPr>
          <w:rFonts w:ascii="Calibri" w:hAnsi="Calibri" w:cs="Calibri"/>
          <w:sz w:val="20"/>
          <w:szCs w:val="22"/>
          <w:lang w:val="en-US"/>
        </w:rPr>
        <w:t>&gt;</w:t>
      </w:r>
    </w:p>
    <w:p w14:paraId="1109EEDB" w14:textId="77777777" w:rsidR="00142352" w:rsidRPr="00962DA1" w:rsidRDefault="00A314CA">
      <w:pPr>
        <w:pStyle w:val="Predeterminado"/>
        <w:shd w:val="clear" w:color="auto" w:fill="FFFFFF"/>
        <w:spacing w:line="360" w:lineRule="auto"/>
        <w:ind w:left="720"/>
        <w:rPr>
          <w:rFonts w:ascii="Calibri" w:eastAsia="Calibri" w:hAnsi="Calibri" w:cs="Calibri"/>
          <w:sz w:val="20"/>
          <w:szCs w:val="22"/>
          <w:lang w:val="en-US"/>
        </w:rPr>
      </w:pPr>
      <w:r w:rsidRPr="00962DA1">
        <w:rPr>
          <w:rFonts w:ascii="Calibri" w:eastAsia="Calibri" w:hAnsi="Calibri" w:cs="Calibri"/>
          <w:sz w:val="20"/>
          <w:szCs w:val="22"/>
          <w:lang w:val="en-US"/>
        </w:rPr>
        <w:t xml:space="preserve">  </w:t>
      </w:r>
      <w:r w:rsidRPr="00962DA1">
        <w:rPr>
          <w:rFonts w:ascii="Calibri" w:hAnsi="Calibri" w:cs="Calibri"/>
          <w:sz w:val="20"/>
          <w:szCs w:val="22"/>
          <w:lang w:val="en-US"/>
        </w:rPr>
        <w:t>&lt;</w:t>
      </w:r>
      <w:r w:rsidRPr="00962DA1">
        <w:rPr>
          <w:rFonts w:ascii="Calibri" w:hAnsi="Calibri" w:cs="Calibri"/>
          <w:b/>
          <w:color w:val="BB0066"/>
          <w:sz w:val="20"/>
          <w:szCs w:val="22"/>
          <w:lang w:val="en-US"/>
        </w:rPr>
        <w:t>input</w:t>
      </w:r>
      <w:r w:rsidRPr="00962DA1">
        <w:rPr>
          <w:rFonts w:ascii="Calibri" w:hAnsi="Calibri" w:cs="Calibri"/>
          <w:sz w:val="20"/>
          <w:szCs w:val="22"/>
          <w:lang w:val="en-US"/>
        </w:rPr>
        <w:t xml:space="preserve"> </w:t>
      </w:r>
      <w:r w:rsidRPr="00962DA1">
        <w:rPr>
          <w:rFonts w:ascii="Calibri" w:hAnsi="Calibri" w:cs="Calibri"/>
          <w:color w:val="336699"/>
          <w:sz w:val="20"/>
          <w:szCs w:val="22"/>
          <w:lang w:val="en-US"/>
        </w:rPr>
        <w:t>type</w:t>
      </w:r>
      <w:r w:rsidRPr="00962DA1">
        <w:rPr>
          <w:rFonts w:ascii="Calibri" w:hAnsi="Calibri" w:cs="Calibri"/>
          <w:sz w:val="20"/>
          <w:szCs w:val="22"/>
          <w:lang w:val="en-US"/>
        </w:rPr>
        <w:t>=</w:t>
      </w:r>
      <w:r w:rsidRPr="00962DA1">
        <w:rPr>
          <w:rFonts w:ascii="Calibri" w:hAnsi="Calibri" w:cs="Calibri"/>
          <w:color w:val="DD2200"/>
          <w:sz w:val="20"/>
          <w:szCs w:val="22"/>
          <w:shd w:val="clear" w:color="auto" w:fill="FFF0F0"/>
          <w:lang w:val="en-US"/>
        </w:rPr>
        <w:t>"text"</w:t>
      </w:r>
      <w:r w:rsidRPr="00962DA1">
        <w:rPr>
          <w:rFonts w:ascii="Calibri" w:hAnsi="Calibri" w:cs="Calibri"/>
          <w:sz w:val="20"/>
          <w:szCs w:val="22"/>
          <w:lang w:val="en-US"/>
        </w:rPr>
        <w:t xml:space="preserve"> </w:t>
      </w:r>
      <w:r w:rsidRPr="00962DA1">
        <w:rPr>
          <w:rFonts w:ascii="Calibri" w:hAnsi="Calibri" w:cs="Calibri"/>
          <w:color w:val="336699"/>
          <w:sz w:val="20"/>
          <w:szCs w:val="22"/>
          <w:lang w:val="en-US"/>
        </w:rPr>
        <w:t>name</w:t>
      </w:r>
      <w:r w:rsidRPr="00962DA1">
        <w:rPr>
          <w:rFonts w:ascii="Calibri" w:hAnsi="Calibri" w:cs="Calibri"/>
          <w:sz w:val="20"/>
          <w:szCs w:val="22"/>
          <w:lang w:val="en-US"/>
        </w:rPr>
        <w:t>=</w:t>
      </w:r>
      <w:r w:rsidRPr="00962DA1">
        <w:rPr>
          <w:rFonts w:ascii="Calibri" w:hAnsi="Calibri" w:cs="Calibri"/>
          <w:color w:val="DD2200"/>
          <w:sz w:val="20"/>
          <w:szCs w:val="22"/>
          <w:shd w:val="clear" w:color="auto" w:fill="FFF0F0"/>
          <w:lang w:val="en-US"/>
        </w:rPr>
        <w:t>"email"</w:t>
      </w:r>
      <w:r w:rsidRPr="00962DA1">
        <w:rPr>
          <w:rFonts w:ascii="Calibri" w:hAnsi="Calibri" w:cs="Calibri"/>
          <w:sz w:val="20"/>
          <w:szCs w:val="22"/>
          <w:lang w:val="en-US"/>
        </w:rPr>
        <w:t>&gt;</w:t>
      </w:r>
    </w:p>
    <w:p w14:paraId="451D1077" w14:textId="77777777" w:rsidR="00142352" w:rsidRPr="00962DA1" w:rsidRDefault="00A314CA">
      <w:pPr>
        <w:pStyle w:val="Predeterminado"/>
        <w:shd w:val="clear" w:color="auto" w:fill="FFFFFF"/>
        <w:spacing w:line="360" w:lineRule="auto"/>
        <w:ind w:left="720"/>
        <w:rPr>
          <w:rFonts w:ascii="Calibri" w:hAnsi="Calibri" w:cs="Calibri"/>
          <w:sz w:val="20"/>
          <w:szCs w:val="22"/>
          <w:lang w:val="en-US"/>
        </w:rPr>
      </w:pPr>
      <w:r w:rsidRPr="00962DA1">
        <w:rPr>
          <w:rFonts w:ascii="Calibri" w:eastAsia="Calibri" w:hAnsi="Calibri" w:cs="Calibri"/>
          <w:sz w:val="20"/>
          <w:szCs w:val="22"/>
          <w:lang w:val="en-US"/>
        </w:rPr>
        <w:t xml:space="preserve">  </w:t>
      </w:r>
      <w:r w:rsidRPr="00962DA1">
        <w:rPr>
          <w:rFonts w:ascii="Calibri" w:hAnsi="Calibri" w:cs="Calibri"/>
          <w:sz w:val="20"/>
          <w:szCs w:val="22"/>
          <w:lang w:val="en-US"/>
        </w:rPr>
        <w:t>&lt;</w:t>
      </w:r>
      <w:r w:rsidRPr="00962DA1">
        <w:rPr>
          <w:rFonts w:ascii="Calibri" w:hAnsi="Calibri" w:cs="Calibri"/>
          <w:b/>
          <w:color w:val="BB0066"/>
          <w:sz w:val="20"/>
          <w:szCs w:val="22"/>
          <w:lang w:val="en-US"/>
        </w:rPr>
        <w:t>input</w:t>
      </w:r>
      <w:r w:rsidRPr="00962DA1">
        <w:rPr>
          <w:rFonts w:ascii="Calibri" w:hAnsi="Calibri" w:cs="Calibri"/>
          <w:sz w:val="20"/>
          <w:szCs w:val="22"/>
          <w:lang w:val="en-US"/>
        </w:rPr>
        <w:t xml:space="preserve"> </w:t>
      </w:r>
      <w:r w:rsidRPr="00962DA1">
        <w:rPr>
          <w:rFonts w:ascii="Calibri" w:hAnsi="Calibri" w:cs="Calibri"/>
          <w:color w:val="336699"/>
          <w:sz w:val="20"/>
          <w:szCs w:val="22"/>
          <w:lang w:val="en-US"/>
        </w:rPr>
        <w:t>type</w:t>
      </w:r>
      <w:r w:rsidRPr="00962DA1">
        <w:rPr>
          <w:rFonts w:ascii="Calibri" w:hAnsi="Calibri" w:cs="Calibri"/>
          <w:sz w:val="20"/>
          <w:szCs w:val="22"/>
          <w:lang w:val="en-US"/>
        </w:rPr>
        <w:t>=</w:t>
      </w:r>
      <w:r w:rsidRPr="00962DA1">
        <w:rPr>
          <w:rFonts w:ascii="Calibri" w:hAnsi="Calibri" w:cs="Calibri"/>
          <w:color w:val="DD2200"/>
          <w:sz w:val="20"/>
          <w:szCs w:val="22"/>
          <w:shd w:val="clear" w:color="auto" w:fill="FFF0F0"/>
          <w:lang w:val="en-US"/>
        </w:rPr>
        <w:t>"submit"</w:t>
      </w:r>
      <w:r w:rsidRPr="00962DA1">
        <w:rPr>
          <w:rFonts w:ascii="Calibri" w:hAnsi="Calibri" w:cs="Calibri"/>
          <w:sz w:val="20"/>
          <w:szCs w:val="22"/>
          <w:lang w:val="en-US"/>
        </w:rPr>
        <w:t xml:space="preserve"> </w:t>
      </w:r>
      <w:r w:rsidRPr="00962DA1">
        <w:rPr>
          <w:rFonts w:ascii="Calibri" w:hAnsi="Calibri" w:cs="Calibri"/>
          <w:color w:val="336699"/>
          <w:sz w:val="20"/>
          <w:szCs w:val="22"/>
          <w:lang w:val="en-US"/>
        </w:rPr>
        <w:t>value</w:t>
      </w:r>
      <w:r w:rsidRPr="00962DA1">
        <w:rPr>
          <w:rFonts w:ascii="Calibri" w:hAnsi="Calibri" w:cs="Calibri"/>
          <w:sz w:val="20"/>
          <w:szCs w:val="22"/>
          <w:lang w:val="en-US"/>
        </w:rPr>
        <w:t>=</w:t>
      </w:r>
      <w:r w:rsidRPr="00962DA1">
        <w:rPr>
          <w:rFonts w:ascii="Calibri" w:hAnsi="Calibri" w:cs="Calibri"/>
          <w:color w:val="DD2200"/>
          <w:sz w:val="20"/>
          <w:szCs w:val="22"/>
          <w:shd w:val="clear" w:color="auto" w:fill="FFF0F0"/>
          <w:lang w:val="en-US"/>
        </w:rPr>
        <w:t>"</w:t>
      </w:r>
      <w:proofErr w:type="spellStart"/>
      <w:r w:rsidRPr="00962DA1">
        <w:rPr>
          <w:rFonts w:ascii="Calibri" w:hAnsi="Calibri" w:cs="Calibri"/>
          <w:color w:val="DD2200"/>
          <w:sz w:val="20"/>
          <w:szCs w:val="22"/>
          <w:shd w:val="clear" w:color="auto" w:fill="FFF0F0"/>
          <w:lang w:val="en-US"/>
        </w:rPr>
        <w:t>Enviar</w:t>
      </w:r>
      <w:proofErr w:type="spellEnd"/>
      <w:r w:rsidRPr="00962DA1">
        <w:rPr>
          <w:rFonts w:ascii="Calibri" w:hAnsi="Calibri" w:cs="Calibri"/>
          <w:color w:val="DD2200"/>
          <w:sz w:val="20"/>
          <w:szCs w:val="22"/>
          <w:shd w:val="clear" w:color="auto" w:fill="FFF0F0"/>
          <w:lang w:val="en-US"/>
        </w:rPr>
        <w:t>"</w:t>
      </w:r>
      <w:r w:rsidRPr="00962DA1">
        <w:rPr>
          <w:rFonts w:ascii="Calibri" w:hAnsi="Calibri" w:cs="Calibri"/>
          <w:sz w:val="20"/>
          <w:szCs w:val="22"/>
          <w:lang w:val="en-US"/>
        </w:rPr>
        <w:t>&gt;</w:t>
      </w:r>
    </w:p>
    <w:p w14:paraId="070D74F5" w14:textId="77777777" w:rsidR="00142352" w:rsidRPr="00962DA1" w:rsidRDefault="00A314CA">
      <w:pPr>
        <w:pStyle w:val="Predeterminado"/>
        <w:shd w:val="clear" w:color="auto" w:fill="FFFFFF"/>
        <w:spacing w:line="360" w:lineRule="auto"/>
        <w:ind w:left="720"/>
        <w:rPr>
          <w:rFonts w:ascii="Calibri" w:hAnsi="Calibri" w:cs="Calibri"/>
          <w:sz w:val="20"/>
          <w:szCs w:val="22"/>
          <w:lang w:val="en-US"/>
        </w:rPr>
      </w:pPr>
      <w:r w:rsidRPr="00962DA1">
        <w:rPr>
          <w:rFonts w:ascii="Calibri" w:hAnsi="Calibri" w:cs="Calibri"/>
          <w:sz w:val="20"/>
          <w:szCs w:val="22"/>
          <w:lang w:val="en-US"/>
        </w:rPr>
        <w:t>&lt;/</w:t>
      </w:r>
      <w:r w:rsidRPr="00962DA1">
        <w:rPr>
          <w:rFonts w:ascii="Calibri" w:hAnsi="Calibri" w:cs="Calibri"/>
          <w:b/>
          <w:color w:val="BB0066"/>
          <w:sz w:val="20"/>
          <w:szCs w:val="22"/>
          <w:lang w:val="en-US"/>
        </w:rPr>
        <w:t>form</w:t>
      </w:r>
      <w:r w:rsidRPr="00962DA1">
        <w:rPr>
          <w:rFonts w:ascii="Calibri" w:hAnsi="Calibri" w:cs="Calibri"/>
          <w:sz w:val="20"/>
          <w:szCs w:val="22"/>
          <w:lang w:val="en-US"/>
        </w:rPr>
        <w:t>&gt;</w:t>
      </w:r>
    </w:p>
    <w:p w14:paraId="2A4C98AC" w14:textId="77777777" w:rsidR="00142352" w:rsidRDefault="00A314CA">
      <w:pPr>
        <w:pStyle w:val="Predeterminado"/>
        <w:shd w:val="clear" w:color="auto" w:fill="FFFFFF"/>
        <w:spacing w:line="360" w:lineRule="auto"/>
        <w:ind w:left="720"/>
        <w:rPr>
          <w:rFonts w:ascii="Calibri" w:hAnsi="Calibri" w:cs="Calibri"/>
          <w:sz w:val="20"/>
          <w:szCs w:val="22"/>
          <w:lang w:val="en-US"/>
        </w:rPr>
      </w:pPr>
      <w:r w:rsidRPr="00962DA1">
        <w:rPr>
          <w:rFonts w:ascii="Calibri" w:hAnsi="Calibri" w:cs="Calibri"/>
          <w:sz w:val="20"/>
          <w:szCs w:val="22"/>
          <w:lang w:val="en-US"/>
        </w:rPr>
        <w:t>&lt;/</w:t>
      </w:r>
      <w:r w:rsidRPr="00962DA1">
        <w:rPr>
          <w:rFonts w:ascii="Calibri" w:hAnsi="Calibri" w:cs="Calibri"/>
          <w:b/>
          <w:color w:val="BB0066"/>
          <w:sz w:val="20"/>
          <w:szCs w:val="22"/>
          <w:lang w:val="en-US"/>
        </w:rPr>
        <w:t>body</w:t>
      </w:r>
      <w:r w:rsidRPr="00962DA1">
        <w:rPr>
          <w:rFonts w:ascii="Calibri" w:hAnsi="Calibri" w:cs="Calibri"/>
          <w:sz w:val="20"/>
          <w:szCs w:val="22"/>
          <w:lang w:val="en-US"/>
        </w:rPr>
        <w:t>&gt;&lt;/</w:t>
      </w:r>
      <w:r w:rsidRPr="00962DA1">
        <w:rPr>
          <w:rFonts w:ascii="Calibri" w:hAnsi="Calibri" w:cs="Calibri"/>
          <w:b/>
          <w:color w:val="BB0066"/>
          <w:sz w:val="20"/>
          <w:szCs w:val="22"/>
          <w:lang w:val="en-US"/>
        </w:rPr>
        <w:t>html</w:t>
      </w:r>
      <w:r w:rsidRPr="00962DA1">
        <w:rPr>
          <w:rFonts w:ascii="Calibri" w:hAnsi="Calibri" w:cs="Calibri"/>
          <w:sz w:val="20"/>
          <w:szCs w:val="22"/>
          <w:lang w:val="en-US"/>
        </w:rPr>
        <w:t>&gt;</w:t>
      </w:r>
    </w:p>
    <w:p w14:paraId="5789C4C4" w14:textId="77777777" w:rsidR="00142352" w:rsidRDefault="00142352">
      <w:pPr>
        <w:pStyle w:val="Predeterminado"/>
        <w:spacing w:line="360" w:lineRule="auto"/>
        <w:ind w:left="720"/>
        <w:rPr>
          <w:rFonts w:ascii="Calibri" w:hAnsi="Calibri" w:cs="Calibri"/>
          <w:sz w:val="20"/>
          <w:szCs w:val="22"/>
          <w:lang w:val="en-US"/>
        </w:rPr>
      </w:pPr>
    </w:p>
    <w:p w14:paraId="5B4E7B94" w14:textId="77777777" w:rsidR="00142352" w:rsidRPr="00962DA1" w:rsidRDefault="00A314CA">
      <w:pPr>
        <w:pStyle w:val="Predeterminado"/>
        <w:shd w:val="clear" w:color="auto" w:fill="FFFFFF"/>
        <w:spacing w:line="360" w:lineRule="auto"/>
        <w:ind w:left="720"/>
        <w:rPr>
          <w:rFonts w:ascii="Courier New" w:eastAsia="Courier New" w:hAnsi="Courier New" w:cs="Courier New"/>
          <w:sz w:val="20"/>
          <w:szCs w:val="20"/>
          <w:lang w:val="en-US" w:eastAsia="es-ES"/>
        </w:rPr>
      </w:pPr>
      <w:r w:rsidRPr="00962DA1">
        <w:rPr>
          <w:rFonts w:ascii="Calibri" w:hAnsi="Calibri" w:cs="Calibri"/>
          <w:b/>
          <w:color w:val="CC0000"/>
          <w:sz w:val="20"/>
          <w:szCs w:val="22"/>
          <w:lang w:val="en-US"/>
        </w:rPr>
        <w:t>&lt;?php</w:t>
      </w:r>
    </w:p>
    <w:p w14:paraId="6CE7B794" w14:textId="77777777" w:rsidR="00142352" w:rsidRDefault="00A314CA">
      <w:pPr>
        <w:widowControl/>
        <w:shd w:val="clear" w:color="auto" w:fill="FFFFFF"/>
        <w:tabs>
          <w:tab w:val="clear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spacing w:before="0" w:after="0"/>
        <w:ind w:left="0" w:firstLine="0"/>
        <w:jc w:val="left"/>
        <w:rPr>
          <w:rFonts w:ascii="Courier New" w:hAnsi="Courier New" w:cs="Courier New"/>
          <w:color w:val="000000"/>
          <w:sz w:val="20"/>
          <w:szCs w:val="20"/>
          <w:lang w:val="en-US" w:eastAsia="es-ES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lang w:eastAsia="es-ES"/>
        </w:rPr>
        <w:t xml:space="preserve">      </w:t>
      </w:r>
      <w:proofErr w:type="spellStart"/>
      <w:r>
        <w:rPr>
          <w:rFonts w:ascii="Courier New" w:hAnsi="Courier New" w:cs="Courier New"/>
          <w:b/>
          <w:color w:val="008800"/>
          <w:sz w:val="20"/>
          <w:szCs w:val="20"/>
          <w:lang w:eastAsia="es-ES"/>
        </w:rPr>
        <w:t>echo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s-ES"/>
        </w:rPr>
        <w:t xml:space="preserve"> </w:t>
      </w:r>
      <w:r>
        <w:rPr>
          <w:rFonts w:ascii="Courier New" w:hAnsi="Courier New" w:cs="Courier New"/>
          <w:color w:val="336699"/>
          <w:sz w:val="20"/>
          <w:szCs w:val="20"/>
          <w:lang w:eastAsia="es-ES"/>
        </w:rPr>
        <w:t>$_POST</w:t>
      </w:r>
      <w:r>
        <w:rPr>
          <w:rFonts w:ascii="Courier New" w:hAnsi="Courier New" w:cs="Courier New"/>
          <w:color w:val="000000"/>
          <w:sz w:val="20"/>
          <w:szCs w:val="20"/>
          <w:lang w:eastAsia="es-ES"/>
        </w:rPr>
        <w:t>[</w:t>
      </w:r>
      <w:r>
        <w:rPr>
          <w:rFonts w:ascii="Courier New" w:hAnsi="Courier New" w:cs="Courier New"/>
          <w:color w:val="DD2200"/>
          <w:sz w:val="20"/>
          <w:szCs w:val="20"/>
          <w:shd w:val="clear" w:color="auto" w:fill="FFF0F0"/>
          <w:lang w:eastAsia="es-ES"/>
        </w:rPr>
        <w:t>'</w:t>
      </w:r>
      <w:proofErr w:type="spellStart"/>
      <w:r>
        <w:rPr>
          <w:rFonts w:ascii="Courier New" w:hAnsi="Courier New" w:cs="Courier New"/>
          <w:color w:val="DD2200"/>
          <w:sz w:val="20"/>
          <w:szCs w:val="20"/>
          <w:shd w:val="clear" w:color="auto" w:fill="FFF0F0"/>
          <w:lang w:eastAsia="es-ES"/>
        </w:rPr>
        <w:t>email</w:t>
      </w:r>
      <w:proofErr w:type="spellEnd"/>
      <w:r>
        <w:rPr>
          <w:rFonts w:ascii="Courier New" w:hAnsi="Courier New" w:cs="Courier New"/>
          <w:color w:val="DD2200"/>
          <w:sz w:val="20"/>
          <w:szCs w:val="20"/>
          <w:shd w:val="clear" w:color="auto" w:fill="FFF0F0"/>
          <w:lang w:eastAsia="es-ES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eastAsia="es-ES"/>
        </w:rPr>
        <w:t>];</w:t>
      </w:r>
    </w:p>
    <w:p w14:paraId="107A884D" w14:textId="77777777" w:rsidR="00142352" w:rsidRDefault="00142352">
      <w:pPr>
        <w:pStyle w:val="Prrafodelista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es-ES"/>
        </w:rPr>
      </w:pPr>
    </w:p>
    <w:p w14:paraId="47CBBC3A" w14:textId="77777777" w:rsidR="00142352" w:rsidRPr="00A002FC" w:rsidRDefault="00A314CA" w:rsidP="006623D4">
      <w:pPr>
        <w:pStyle w:val="Prrafodelista"/>
        <w:numPr>
          <w:ilvl w:val="0"/>
          <w:numId w:val="25"/>
        </w:numPr>
        <w:shd w:val="clear" w:color="auto" w:fill="C2D69B" w:themeFill="accent3" w:themeFillTint="99"/>
        <w:suppressAutoHyphens w:val="0"/>
        <w:rPr>
          <w:color w:val="000000"/>
          <w:sz w:val="20"/>
          <w:szCs w:val="20"/>
        </w:rPr>
      </w:pPr>
      <w:r w:rsidRPr="00A002FC">
        <w:rPr>
          <w:color w:val="000000"/>
          <w:sz w:val="20"/>
          <w:szCs w:val="20"/>
        </w:rPr>
        <w:t xml:space="preserve">Lanza un </w:t>
      </w:r>
      <w:proofErr w:type="spellStart"/>
      <w:r w:rsidRPr="00A002FC">
        <w:rPr>
          <w:color w:val="000000"/>
          <w:sz w:val="20"/>
          <w:szCs w:val="20"/>
        </w:rPr>
        <w:t>warning</w:t>
      </w:r>
      <w:proofErr w:type="spellEnd"/>
      <w:r w:rsidRPr="00A002FC">
        <w:rPr>
          <w:color w:val="000000"/>
          <w:sz w:val="20"/>
          <w:szCs w:val="20"/>
        </w:rPr>
        <w:t xml:space="preserve">. </w:t>
      </w:r>
    </w:p>
    <w:p w14:paraId="6E00D722" w14:textId="77777777" w:rsidR="00142352" w:rsidRPr="00A002FC" w:rsidRDefault="00A314CA">
      <w:pPr>
        <w:pStyle w:val="Prrafodelista"/>
        <w:numPr>
          <w:ilvl w:val="0"/>
          <w:numId w:val="25"/>
        </w:numPr>
        <w:suppressAutoHyphens w:val="0"/>
        <w:rPr>
          <w:color w:val="000000"/>
          <w:sz w:val="20"/>
          <w:szCs w:val="20"/>
        </w:rPr>
      </w:pPr>
      <w:r w:rsidRPr="00A002FC">
        <w:rPr>
          <w:color w:val="000000"/>
          <w:sz w:val="20"/>
          <w:szCs w:val="20"/>
        </w:rPr>
        <w:t>Imprime una cadena vacía.</w:t>
      </w:r>
    </w:p>
    <w:p w14:paraId="314A19EE" w14:textId="77777777" w:rsidR="00142352" w:rsidRPr="00A002FC" w:rsidRDefault="00A314CA">
      <w:pPr>
        <w:pStyle w:val="Prrafodelista"/>
        <w:numPr>
          <w:ilvl w:val="0"/>
          <w:numId w:val="25"/>
        </w:numPr>
        <w:suppressAutoHyphens w:val="0"/>
        <w:rPr>
          <w:color w:val="000000"/>
          <w:sz w:val="20"/>
          <w:szCs w:val="20"/>
        </w:rPr>
      </w:pPr>
      <w:r w:rsidRPr="00A002FC">
        <w:rPr>
          <w:color w:val="000000"/>
          <w:sz w:val="20"/>
          <w:szCs w:val="20"/>
        </w:rPr>
        <w:t>Imprime el email introducido por el usuario.</w:t>
      </w:r>
    </w:p>
    <w:p w14:paraId="02D18C91" w14:textId="77777777" w:rsidR="00142352" w:rsidRPr="00A002FC" w:rsidRDefault="00A314CA">
      <w:pPr>
        <w:pStyle w:val="Prrafodelista"/>
        <w:numPr>
          <w:ilvl w:val="0"/>
          <w:numId w:val="25"/>
        </w:numPr>
        <w:suppressAutoHyphens w:val="0"/>
        <w:rPr>
          <w:color w:val="000000"/>
          <w:sz w:val="20"/>
          <w:szCs w:val="20"/>
        </w:rPr>
      </w:pPr>
      <w:r w:rsidRPr="00A002FC">
        <w:rPr>
          <w:color w:val="000000"/>
          <w:sz w:val="20"/>
          <w:szCs w:val="20"/>
        </w:rPr>
        <w:t>Ninguna de las anteriores es correcta.</w:t>
      </w:r>
    </w:p>
    <w:p w14:paraId="3C0A46A1" w14:textId="77777777" w:rsidR="00142352" w:rsidRDefault="00142352">
      <w:pPr>
        <w:pStyle w:val="Prrafodelista"/>
        <w:suppressAutoHyphens w:val="0"/>
        <w:rPr>
          <w:color w:val="000000"/>
          <w:sz w:val="20"/>
          <w:szCs w:val="20"/>
        </w:rPr>
      </w:pPr>
    </w:p>
    <w:p w14:paraId="714471EB" w14:textId="77777777" w:rsidR="00142352" w:rsidRDefault="00A314CA">
      <w:pPr>
        <w:pStyle w:val="Prrafodelista"/>
        <w:numPr>
          <w:ilvl w:val="0"/>
          <w:numId w:val="19"/>
        </w:numPr>
        <w:suppressAutoHyphens w:val="0"/>
        <w:spacing w:line="360" w:lineRule="auto"/>
        <w:rPr>
          <w:color w:val="000000"/>
          <w:sz w:val="20"/>
        </w:rPr>
      </w:pPr>
      <w:r>
        <w:rPr>
          <w:sz w:val="20"/>
        </w:rPr>
        <w:t>¿Cuál es la forma correcta de procesar el siguiente código de un formulario?</w:t>
      </w:r>
    </w:p>
    <w:p w14:paraId="69D336A2" w14:textId="77777777" w:rsidR="00142352" w:rsidRPr="00962DA1" w:rsidRDefault="00A314CA">
      <w:pPr>
        <w:pStyle w:val="Predeterminado"/>
        <w:shd w:val="clear" w:color="auto" w:fill="FFFFFF"/>
        <w:spacing w:line="360" w:lineRule="auto"/>
        <w:ind w:left="360"/>
        <w:rPr>
          <w:rFonts w:ascii="Calibri" w:eastAsia="Calibri" w:hAnsi="Calibri" w:cs="Calibri"/>
          <w:sz w:val="20"/>
          <w:szCs w:val="22"/>
          <w:lang w:val="en-US"/>
        </w:rPr>
      </w:pPr>
      <w:r w:rsidRPr="00962DA1">
        <w:rPr>
          <w:rFonts w:ascii="Calibri" w:hAnsi="Calibri" w:cs="Calibri"/>
          <w:sz w:val="20"/>
          <w:szCs w:val="22"/>
          <w:lang w:val="en-US"/>
        </w:rPr>
        <w:t>&lt;</w:t>
      </w:r>
      <w:r w:rsidRPr="00962DA1">
        <w:rPr>
          <w:rFonts w:ascii="Calibri" w:hAnsi="Calibri" w:cs="Calibri"/>
          <w:b/>
          <w:color w:val="BB0066"/>
          <w:sz w:val="20"/>
          <w:szCs w:val="22"/>
          <w:lang w:val="en-US"/>
        </w:rPr>
        <w:t>form</w:t>
      </w:r>
      <w:r w:rsidRPr="00962DA1">
        <w:rPr>
          <w:rFonts w:ascii="Calibri" w:hAnsi="Calibri" w:cs="Calibri"/>
          <w:sz w:val="20"/>
          <w:szCs w:val="22"/>
          <w:lang w:val="en-US"/>
        </w:rPr>
        <w:t xml:space="preserve"> </w:t>
      </w:r>
      <w:r w:rsidRPr="00962DA1">
        <w:rPr>
          <w:rFonts w:ascii="Calibri" w:hAnsi="Calibri" w:cs="Calibri"/>
          <w:color w:val="336699"/>
          <w:sz w:val="20"/>
          <w:szCs w:val="22"/>
          <w:lang w:val="en-US"/>
        </w:rPr>
        <w:t>action</w:t>
      </w:r>
      <w:r w:rsidRPr="00962DA1">
        <w:rPr>
          <w:rFonts w:ascii="Calibri" w:hAnsi="Calibri" w:cs="Calibri"/>
          <w:sz w:val="20"/>
          <w:szCs w:val="22"/>
          <w:lang w:val="en-US"/>
        </w:rPr>
        <w:t>=</w:t>
      </w:r>
      <w:r w:rsidRPr="00962DA1">
        <w:rPr>
          <w:rFonts w:ascii="Calibri" w:hAnsi="Calibri" w:cs="Calibri"/>
          <w:color w:val="DD2200"/>
          <w:sz w:val="20"/>
          <w:szCs w:val="22"/>
          <w:shd w:val="clear" w:color="auto" w:fill="FFF0F0"/>
          <w:lang w:val="en-US"/>
        </w:rPr>
        <w:t>"</w:t>
      </w:r>
      <w:proofErr w:type="spellStart"/>
      <w:r w:rsidRPr="00962DA1">
        <w:rPr>
          <w:rFonts w:ascii="Calibri" w:hAnsi="Calibri" w:cs="Calibri"/>
          <w:color w:val="DD2200"/>
          <w:sz w:val="20"/>
          <w:szCs w:val="22"/>
          <w:shd w:val="clear" w:color="auto" w:fill="FFF0F0"/>
          <w:lang w:val="en-US"/>
        </w:rPr>
        <w:t>procesar.php</w:t>
      </w:r>
      <w:proofErr w:type="spellEnd"/>
      <w:r w:rsidRPr="00962DA1">
        <w:rPr>
          <w:rFonts w:ascii="Calibri" w:hAnsi="Calibri" w:cs="Calibri"/>
          <w:color w:val="DD2200"/>
          <w:sz w:val="20"/>
          <w:szCs w:val="22"/>
          <w:shd w:val="clear" w:color="auto" w:fill="FFF0F0"/>
          <w:lang w:val="en-US"/>
        </w:rPr>
        <w:t>"</w:t>
      </w:r>
      <w:r w:rsidRPr="00962DA1">
        <w:rPr>
          <w:rFonts w:ascii="Calibri" w:hAnsi="Calibri" w:cs="Calibri"/>
          <w:sz w:val="20"/>
          <w:szCs w:val="22"/>
          <w:lang w:val="en-US"/>
        </w:rPr>
        <w:t xml:space="preserve"> </w:t>
      </w:r>
      <w:r w:rsidRPr="00962DA1">
        <w:rPr>
          <w:rFonts w:ascii="Calibri" w:hAnsi="Calibri" w:cs="Calibri"/>
          <w:color w:val="336699"/>
          <w:sz w:val="20"/>
          <w:szCs w:val="22"/>
          <w:lang w:val="en-US"/>
        </w:rPr>
        <w:t>method</w:t>
      </w:r>
      <w:r w:rsidRPr="00962DA1">
        <w:rPr>
          <w:rFonts w:ascii="Calibri" w:hAnsi="Calibri" w:cs="Calibri"/>
          <w:sz w:val="20"/>
          <w:szCs w:val="22"/>
          <w:lang w:val="en-US"/>
        </w:rPr>
        <w:t>=</w:t>
      </w:r>
      <w:r w:rsidRPr="00962DA1">
        <w:rPr>
          <w:rFonts w:ascii="Calibri" w:hAnsi="Calibri" w:cs="Calibri"/>
          <w:color w:val="DD2200"/>
          <w:sz w:val="20"/>
          <w:szCs w:val="22"/>
          <w:shd w:val="clear" w:color="auto" w:fill="FFF0F0"/>
          <w:lang w:val="en-US"/>
        </w:rPr>
        <w:t>"POST"</w:t>
      </w:r>
      <w:r w:rsidRPr="00962DA1">
        <w:rPr>
          <w:rFonts w:ascii="Calibri" w:hAnsi="Calibri" w:cs="Calibri"/>
          <w:sz w:val="20"/>
          <w:szCs w:val="22"/>
          <w:lang w:val="en-US"/>
        </w:rPr>
        <w:t>&gt;</w:t>
      </w:r>
    </w:p>
    <w:p w14:paraId="66E3E534" w14:textId="77777777" w:rsidR="00142352" w:rsidRPr="00962DA1" w:rsidRDefault="00A314CA">
      <w:pPr>
        <w:pStyle w:val="Predeterminado"/>
        <w:shd w:val="clear" w:color="auto" w:fill="FFFFFF"/>
        <w:spacing w:line="360" w:lineRule="auto"/>
        <w:ind w:left="360"/>
        <w:rPr>
          <w:rFonts w:ascii="Calibri" w:eastAsia="Calibri" w:hAnsi="Calibri" w:cs="Calibri"/>
          <w:sz w:val="20"/>
          <w:szCs w:val="22"/>
          <w:lang w:val="en-US"/>
        </w:rPr>
      </w:pPr>
      <w:r w:rsidRPr="00962DA1">
        <w:rPr>
          <w:rFonts w:ascii="Calibri" w:eastAsia="Calibri" w:hAnsi="Calibri" w:cs="Calibri"/>
          <w:sz w:val="20"/>
          <w:szCs w:val="22"/>
          <w:lang w:val="en-US"/>
        </w:rPr>
        <w:t xml:space="preserve">    </w:t>
      </w:r>
      <w:r w:rsidRPr="00962DA1">
        <w:rPr>
          <w:rFonts w:ascii="Calibri" w:hAnsi="Calibri" w:cs="Calibri"/>
          <w:sz w:val="20"/>
          <w:szCs w:val="22"/>
          <w:lang w:val="en-US"/>
        </w:rPr>
        <w:t>&lt;</w:t>
      </w:r>
      <w:r w:rsidRPr="00962DA1">
        <w:rPr>
          <w:rFonts w:ascii="Calibri" w:hAnsi="Calibri" w:cs="Calibri"/>
          <w:b/>
          <w:color w:val="BB0066"/>
          <w:sz w:val="20"/>
          <w:szCs w:val="22"/>
          <w:lang w:val="en-US"/>
        </w:rPr>
        <w:t>input</w:t>
      </w:r>
      <w:r w:rsidRPr="00962DA1">
        <w:rPr>
          <w:rFonts w:ascii="Calibri" w:hAnsi="Calibri" w:cs="Calibri"/>
          <w:sz w:val="20"/>
          <w:szCs w:val="22"/>
          <w:lang w:val="en-US"/>
        </w:rPr>
        <w:t xml:space="preserve"> </w:t>
      </w:r>
      <w:r w:rsidRPr="00962DA1">
        <w:rPr>
          <w:rFonts w:ascii="Calibri" w:hAnsi="Calibri" w:cs="Calibri"/>
          <w:color w:val="336699"/>
          <w:sz w:val="20"/>
          <w:szCs w:val="22"/>
          <w:lang w:val="en-US"/>
        </w:rPr>
        <w:t>type</w:t>
      </w:r>
      <w:r w:rsidRPr="00962DA1">
        <w:rPr>
          <w:rFonts w:ascii="Calibri" w:hAnsi="Calibri" w:cs="Calibri"/>
          <w:sz w:val="20"/>
          <w:szCs w:val="22"/>
          <w:lang w:val="en-US"/>
        </w:rPr>
        <w:t>=</w:t>
      </w:r>
      <w:r w:rsidRPr="00962DA1">
        <w:rPr>
          <w:rFonts w:ascii="Calibri" w:hAnsi="Calibri" w:cs="Calibri"/>
          <w:color w:val="DD2200"/>
          <w:sz w:val="20"/>
          <w:szCs w:val="22"/>
          <w:shd w:val="clear" w:color="auto" w:fill="FFF0F0"/>
          <w:lang w:val="en-US"/>
        </w:rPr>
        <w:t>"checkbox"</w:t>
      </w:r>
      <w:r w:rsidRPr="00962DA1">
        <w:rPr>
          <w:rFonts w:ascii="Calibri" w:hAnsi="Calibri" w:cs="Calibri"/>
          <w:sz w:val="20"/>
          <w:szCs w:val="22"/>
          <w:lang w:val="en-US"/>
        </w:rPr>
        <w:t xml:space="preserve"> </w:t>
      </w:r>
      <w:r w:rsidRPr="00962DA1">
        <w:rPr>
          <w:rFonts w:ascii="Calibri" w:hAnsi="Calibri" w:cs="Calibri"/>
          <w:color w:val="336699"/>
          <w:sz w:val="20"/>
          <w:szCs w:val="22"/>
          <w:lang w:val="en-US"/>
        </w:rPr>
        <w:t>name</w:t>
      </w:r>
      <w:r w:rsidRPr="00962DA1">
        <w:rPr>
          <w:rFonts w:ascii="Calibri" w:hAnsi="Calibri" w:cs="Calibri"/>
          <w:sz w:val="20"/>
          <w:szCs w:val="22"/>
          <w:lang w:val="en-US"/>
        </w:rPr>
        <w:t>=</w:t>
      </w:r>
      <w:r w:rsidRPr="00962DA1">
        <w:rPr>
          <w:rFonts w:ascii="Calibri" w:hAnsi="Calibri" w:cs="Calibri"/>
          <w:color w:val="DD2200"/>
          <w:sz w:val="20"/>
          <w:szCs w:val="22"/>
          <w:shd w:val="clear" w:color="auto" w:fill="FFF0F0"/>
          <w:lang w:val="en-US"/>
        </w:rPr>
        <w:t>"</w:t>
      </w:r>
      <w:proofErr w:type="spellStart"/>
      <w:r w:rsidRPr="00962DA1">
        <w:rPr>
          <w:rFonts w:ascii="Calibri" w:hAnsi="Calibri" w:cs="Calibri"/>
          <w:color w:val="DD2200"/>
          <w:sz w:val="20"/>
          <w:szCs w:val="22"/>
          <w:shd w:val="clear" w:color="auto" w:fill="FFF0F0"/>
          <w:lang w:val="en-US"/>
        </w:rPr>
        <w:t>opciones</w:t>
      </w:r>
      <w:proofErr w:type="spellEnd"/>
      <w:r w:rsidRPr="00962DA1">
        <w:rPr>
          <w:rFonts w:ascii="Calibri" w:hAnsi="Calibri" w:cs="Calibri"/>
          <w:color w:val="DD2200"/>
          <w:sz w:val="20"/>
          <w:szCs w:val="22"/>
          <w:shd w:val="clear" w:color="auto" w:fill="FFF0F0"/>
          <w:lang w:val="en-US"/>
        </w:rPr>
        <w:t>[]"</w:t>
      </w:r>
      <w:r w:rsidRPr="00962DA1">
        <w:rPr>
          <w:rFonts w:ascii="Calibri" w:hAnsi="Calibri" w:cs="Calibri"/>
          <w:sz w:val="20"/>
          <w:szCs w:val="22"/>
          <w:lang w:val="en-US"/>
        </w:rPr>
        <w:t xml:space="preserve"> </w:t>
      </w:r>
      <w:r w:rsidRPr="00962DA1">
        <w:rPr>
          <w:rFonts w:ascii="Calibri" w:hAnsi="Calibri" w:cs="Calibri"/>
          <w:color w:val="336699"/>
          <w:sz w:val="20"/>
          <w:szCs w:val="22"/>
          <w:lang w:val="en-US"/>
        </w:rPr>
        <w:t>value</w:t>
      </w:r>
      <w:r w:rsidRPr="00962DA1">
        <w:rPr>
          <w:rFonts w:ascii="Calibri" w:hAnsi="Calibri" w:cs="Calibri"/>
          <w:sz w:val="20"/>
          <w:szCs w:val="22"/>
          <w:lang w:val="en-US"/>
        </w:rPr>
        <w:t>=</w:t>
      </w:r>
      <w:r w:rsidRPr="00962DA1">
        <w:rPr>
          <w:rFonts w:ascii="Calibri" w:hAnsi="Calibri" w:cs="Calibri"/>
          <w:color w:val="DD2200"/>
          <w:sz w:val="20"/>
          <w:szCs w:val="22"/>
          <w:shd w:val="clear" w:color="auto" w:fill="FFF0F0"/>
          <w:lang w:val="en-US"/>
        </w:rPr>
        <w:t>"</w:t>
      </w:r>
      <w:proofErr w:type="spellStart"/>
      <w:r w:rsidRPr="00962DA1">
        <w:rPr>
          <w:rFonts w:ascii="Calibri" w:hAnsi="Calibri" w:cs="Calibri"/>
          <w:color w:val="DD2200"/>
          <w:sz w:val="20"/>
          <w:szCs w:val="22"/>
          <w:shd w:val="clear" w:color="auto" w:fill="FFF0F0"/>
          <w:lang w:val="en-US"/>
        </w:rPr>
        <w:t>Opción</w:t>
      </w:r>
      <w:proofErr w:type="spellEnd"/>
      <w:r w:rsidRPr="00962DA1">
        <w:rPr>
          <w:rFonts w:ascii="Calibri" w:hAnsi="Calibri" w:cs="Calibri"/>
          <w:color w:val="DD2200"/>
          <w:sz w:val="20"/>
          <w:szCs w:val="22"/>
          <w:shd w:val="clear" w:color="auto" w:fill="FFF0F0"/>
          <w:lang w:val="en-US"/>
        </w:rPr>
        <w:t xml:space="preserve"> 1"</w:t>
      </w:r>
      <w:r w:rsidRPr="00962DA1">
        <w:rPr>
          <w:rFonts w:ascii="Calibri" w:hAnsi="Calibri" w:cs="Calibri"/>
          <w:sz w:val="20"/>
          <w:szCs w:val="22"/>
          <w:lang w:val="en-US"/>
        </w:rPr>
        <w:t xml:space="preserve">&gt; </w:t>
      </w:r>
      <w:proofErr w:type="spellStart"/>
      <w:r w:rsidRPr="00962DA1">
        <w:rPr>
          <w:rFonts w:ascii="Calibri" w:hAnsi="Calibri" w:cs="Calibri"/>
          <w:sz w:val="20"/>
          <w:szCs w:val="22"/>
          <w:lang w:val="en-US"/>
        </w:rPr>
        <w:t>Opción</w:t>
      </w:r>
      <w:proofErr w:type="spellEnd"/>
      <w:r w:rsidRPr="00962DA1">
        <w:rPr>
          <w:rFonts w:ascii="Calibri" w:hAnsi="Calibri" w:cs="Calibri"/>
          <w:sz w:val="20"/>
          <w:szCs w:val="22"/>
          <w:lang w:val="en-US"/>
        </w:rPr>
        <w:t xml:space="preserve"> 1</w:t>
      </w:r>
    </w:p>
    <w:p w14:paraId="4FDCDB80" w14:textId="77777777" w:rsidR="00142352" w:rsidRPr="00962DA1" w:rsidRDefault="00A314CA">
      <w:pPr>
        <w:pStyle w:val="Predeterminado"/>
        <w:shd w:val="clear" w:color="auto" w:fill="FFFFFF"/>
        <w:spacing w:line="360" w:lineRule="auto"/>
        <w:ind w:left="360"/>
        <w:rPr>
          <w:rFonts w:ascii="Calibri" w:eastAsia="Calibri" w:hAnsi="Calibri" w:cs="Calibri"/>
          <w:sz w:val="20"/>
          <w:szCs w:val="22"/>
          <w:lang w:val="en-US"/>
        </w:rPr>
      </w:pPr>
      <w:r w:rsidRPr="00962DA1">
        <w:rPr>
          <w:rFonts w:ascii="Calibri" w:eastAsia="Calibri" w:hAnsi="Calibri" w:cs="Calibri"/>
          <w:sz w:val="20"/>
          <w:szCs w:val="22"/>
          <w:lang w:val="en-US"/>
        </w:rPr>
        <w:t xml:space="preserve">    </w:t>
      </w:r>
      <w:r w:rsidRPr="00962DA1">
        <w:rPr>
          <w:rFonts w:ascii="Calibri" w:hAnsi="Calibri" w:cs="Calibri"/>
          <w:sz w:val="20"/>
          <w:szCs w:val="22"/>
          <w:lang w:val="en-US"/>
        </w:rPr>
        <w:t>&lt;</w:t>
      </w:r>
      <w:r w:rsidRPr="00962DA1">
        <w:rPr>
          <w:rFonts w:ascii="Calibri" w:hAnsi="Calibri" w:cs="Calibri"/>
          <w:b/>
          <w:color w:val="BB0066"/>
          <w:sz w:val="20"/>
          <w:szCs w:val="22"/>
          <w:lang w:val="en-US"/>
        </w:rPr>
        <w:t>input</w:t>
      </w:r>
      <w:r w:rsidRPr="00962DA1">
        <w:rPr>
          <w:rFonts w:ascii="Calibri" w:hAnsi="Calibri" w:cs="Calibri"/>
          <w:sz w:val="20"/>
          <w:szCs w:val="22"/>
          <w:lang w:val="en-US"/>
        </w:rPr>
        <w:t xml:space="preserve"> </w:t>
      </w:r>
      <w:r w:rsidRPr="00962DA1">
        <w:rPr>
          <w:rFonts w:ascii="Calibri" w:hAnsi="Calibri" w:cs="Calibri"/>
          <w:color w:val="336699"/>
          <w:sz w:val="20"/>
          <w:szCs w:val="22"/>
          <w:lang w:val="en-US"/>
        </w:rPr>
        <w:t>type</w:t>
      </w:r>
      <w:r w:rsidRPr="00962DA1">
        <w:rPr>
          <w:rFonts w:ascii="Calibri" w:hAnsi="Calibri" w:cs="Calibri"/>
          <w:sz w:val="20"/>
          <w:szCs w:val="22"/>
          <w:lang w:val="en-US"/>
        </w:rPr>
        <w:t>=</w:t>
      </w:r>
      <w:r w:rsidRPr="00962DA1">
        <w:rPr>
          <w:rFonts w:ascii="Calibri" w:hAnsi="Calibri" w:cs="Calibri"/>
          <w:color w:val="DD2200"/>
          <w:sz w:val="20"/>
          <w:szCs w:val="22"/>
          <w:shd w:val="clear" w:color="auto" w:fill="FFF0F0"/>
          <w:lang w:val="en-US"/>
        </w:rPr>
        <w:t>"checkbox"</w:t>
      </w:r>
      <w:r w:rsidRPr="00962DA1">
        <w:rPr>
          <w:rFonts w:ascii="Calibri" w:hAnsi="Calibri" w:cs="Calibri"/>
          <w:sz w:val="20"/>
          <w:szCs w:val="22"/>
          <w:lang w:val="en-US"/>
        </w:rPr>
        <w:t xml:space="preserve"> </w:t>
      </w:r>
      <w:r w:rsidRPr="00962DA1">
        <w:rPr>
          <w:rFonts w:ascii="Calibri" w:hAnsi="Calibri" w:cs="Calibri"/>
          <w:color w:val="336699"/>
          <w:sz w:val="20"/>
          <w:szCs w:val="22"/>
          <w:lang w:val="en-US"/>
        </w:rPr>
        <w:t>name</w:t>
      </w:r>
      <w:r w:rsidRPr="00962DA1">
        <w:rPr>
          <w:rFonts w:ascii="Calibri" w:hAnsi="Calibri" w:cs="Calibri"/>
          <w:sz w:val="20"/>
          <w:szCs w:val="22"/>
          <w:lang w:val="en-US"/>
        </w:rPr>
        <w:t>=</w:t>
      </w:r>
      <w:r w:rsidRPr="00962DA1">
        <w:rPr>
          <w:rFonts w:ascii="Calibri" w:hAnsi="Calibri" w:cs="Calibri"/>
          <w:color w:val="DD2200"/>
          <w:sz w:val="20"/>
          <w:szCs w:val="22"/>
          <w:shd w:val="clear" w:color="auto" w:fill="FFF0F0"/>
          <w:lang w:val="en-US"/>
        </w:rPr>
        <w:t>"</w:t>
      </w:r>
      <w:proofErr w:type="spellStart"/>
      <w:r w:rsidRPr="00962DA1">
        <w:rPr>
          <w:rFonts w:ascii="Calibri" w:hAnsi="Calibri" w:cs="Calibri"/>
          <w:color w:val="DD2200"/>
          <w:sz w:val="20"/>
          <w:szCs w:val="22"/>
          <w:shd w:val="clear" w:color="auto" w:fill="FFF0F0"/>
          <w:lang w:val="en-US"/>
        </w:rPr>
        <w:t>opciones</w:t>
      </w:r>
      <w:proofErr w:type="spellEnd"/>
      <w:r w:rsidRPr="00962DA1">
        <w:rPr>
          <w:rFonts w:ascii="Calibri" w:hAnsi="Calibri" w:cs="Calibri"/>
          <w:color w:val="DD2200"/>
          <w:sz w:val="20"/>
          <w:szCs w:val="22"/>
          <w:shd w:val="clear" w:color="auto" w:fill="FFF0F0"/>
          <w:lang w:val="en-US"/>
        </w:rPr>
        <w:t>[]"</w:t>
      </w:r>
      <w:r w:rsidRPr="00962DA1">
        <w:rPr>
          <w:rFonts w:ascii="Calibri" w:hAnsi="Calibri" w:cs="Calibri"/>
          <w:sz w:val="20"/>
          <w:szCs w:val="22"/>
          <w:lang w:val="en-US"/>
        </w:rPr>
        <w:t xml:space="preserve"> </w:t>
      </w:r>
      <w:r w:rsidRPr="00962DA1">
        <w:rPr>
          <w:rFonts w:ascii="Calibri" w:hAnsi="Calibri" w:cs="Calibri"/>
          <w:color w:val="336699"/>
          <w:sz w:val="20"/>
          <w:szCs w:val="22"/>
          <w:lang w:val="en-US"/>
        </w:rPr>
        <w:t>value</w:t>
      </w:r>
      <w:r w:rsidRPr="00962DA1">
        <w:rPr>
          <w:rFonts w:ascii="Calibri" w:hAnsi="Calibri" w:cs="Calibri"/>
          <w:sz w:val="20"/>
          <w:szCs w:val="22"/>
          <w:lang w:val="en-US"/>
        </w:rPr>
        <w:t>=</w:t>
      </w:r>
      <w:r w:rsidRPr="00962DA1">
        <w:rPr>
          <w:rFonts w:ascii="Calibri" w:hAnsi="Calibri" w:cs="Calibri"/>
          <w:color w:val="DD2200"/>
          <w:sz w:val="20"/>
          <w:szCs w:val="22"/>
          <w:shd w:val="clear" w:color="auto" w:fill="FFF0F0"/>
          <w:lang w:val="en-US"/>
        </w:rPr>
        <w:t>"</w:t>
      </w:r>
      <w:proofErr w:type="spellStart"/>
      <w:r w:rsidRPr="00962DA1">
        <w:rPr>
          <w:rFonts w:ascii="Calibri" w:hAnsi="Calibri" w:cs="Calibri"/>
          <w:color w:val="DD2200"/>
          <w:sz w:val="20"/>
          <w:szCs w:val="22"/>
          <w:shd w:val="clear" w:color="auto" w:fill="FFF0F0"/>
          <w:lang w:val="en-US"/>
        </w:rPr>
        <w:t>Opción</w:t>
      </w:r>
      <w:proofErr w:type="spellEnd"/>
      <w:r w:rsidRPr="00962DA1">
        <w:rPr>
          <w:rFonts w:ascii="Calibri" w:hAnsi="Calibri" w:cs="Calibri"/>
          <w:color w:val="DD2200"/>
          <w:sz w:val="20"/>
          <w:szCs w:val="22"/>
          <w:shd w:val="clear" w:color="auto" w:fill="FFF0F0"/>
          <w:lang w:val="en-US"/>
        </w:rPr>
        <w:t xml:space="preserve"> 2"</w:t>
      </w:r>
      <w:r w:rsidRPr="00962DA1">
        <w:rPr>
          <w:rFonts w:ascii="Calibri" w:hAnsi="Calibri" w:cs="Calibri"/>
          <w:sz w:val="20"/>
          <w:szCs w:val="22"/>
          <w:lang w:val="en-US"/>
        </w:rPr>
        <w:t xml:space="preserve">&gt; </w:t>
      </w:r>
      <w:proofErr w:type="spellStart"/>
      <w:r w:rsidRPr="00962DA1">
        <w:rPr>
          <w:rFonts w:ascii="Calibri" w:hAnsi="Calibri" w:cs="Calibri"/>
          <w:sz w:val="20"/>
          <w:szCs w:val="22"/>
          <w:lang w:val="en-US"/>
        </w:rPr>
        <w:t>Opción</w:t>
      </w:r>
      <w:proofErr w:type="spellEnd"/>
      <w:r w:rsidRPr="00962DA1">
        <w:rPr>
          <w:rFonts w:ascii="Calibri" w:hAnsi="Calibri" w:cs="Calibri"/>
          <w:sz w:val="20"/>
          <w:szCs w:val="22"/>
          <w:lang w:val="en-US"/>
        </w:rPr>
        <w:t xml:space="preserve"> 2</w:t>
      </w:r>
    </w:p>
    <w:p w14:paraId="66DD8EA5" w14:textId="77777777" w:rsidR="00142352" w:rsidRPr="00962DA1" w:rsidRDefault="00A314CA">
      <w:pPr>
        <w:pStyle w:val="Predeterminado"/>
        <w:shd w:val="clear" w:color="auto" w:fill="FFFFFF"/>
        <w:spacing w:line="360" w:lineRule="auto"/>
        <w:ind w:left="360"/>
        <w:rPr>
          <w:rFonts w:ascii="Calibri" w:eastAsia="Calibri" w:hAnsi="Calibri" w:cs="Calibri"/>
          <w:sz w:val="20"/>
          <w:szCs w:val="22"/>
          <w:lang w:val="en-US"/>
        </w:rPr>
      </w:pPr>
      <w:r w:rsidRPr="00962DA1">
        <w:rPr>
          <w:rFonts w:ascii="Calibri" w:eastAsia="Calibri" w:hAnsi="Calibri" w:cs="Calibri"/>
          <w:sz w:val="20"/>
          <w:szCs w:val="22"/>
          <w:lang w:val="en-US"/>
        </w:rPr>
        <w:t xml:space="preserve">    </w:t>
      </w:r>
      <w:r w:rsidRPr="00962DA1">
        <w:rPr>
          <w:rFonts w:ascii="Calibri" w:hAnsi="Calibri" w:cs="Calibri"/>
          <w:sz w:val="20"/>
          <w:szCs w:val="22"/>
          <w:lang w:val="en-US"/>
        </w:rPr>
        <w:t>&lt;</w:t>
      </w:r>
      <w:r w:rsidRPr="00962DA1">
        <w:rPr>
          <w:rFonts w:ascii="Calibri" w:hAnsi="Calibri" w:cs="Calibri"/>
          <w:b/>
          <w:color w:val="BB0066"/>
          <w:sz w:val="20"/>
          <w:szCs w:val="22"/>
          <w:lang w:val="en-US"/>
        </w:rPr>
        <w:t>input</w:t>
      </w:r>
      <w:r w:rsidRPr="00962DA1">
        <w:rPr>
          <w:rFonts w:ascii="Calibri" w:hAnsi="Calibri" w:cs="Calibri"/>
          <w:sz w:val="20"/>
          <w:szCs w:val="22"/>
          <w:lang w:val="en-US"/>
        </w:rPr>
        <w:t xml:space="preserve"> </w:t>
      </w:r>
      <w:r w:rsidRPr="00962DA1">
        <w:rPr>
          <w:rFonts w:ascii="Calibri" w:hAnsi="Calibri" w:cs="Calibri"/>
          <w:color w:val="336699"/>
          <w:sz w:val="20"/>
          <w:szCs w:val="22"/>
          <w:lang w:val="en-US"/>
        </w:rPr>
        <w:t>type</w:t>
      </w:r>
      <w:r w:rsidRPr="00962DA1">
        <w:rPr>
          <w:rFonts w:ascii="Calibri" w:hAnsi="Calibri" w:cs="Calibri"/>
          <w:sz w:val="20"/>
          <w:szCs w:val="22"/>
          <w:lang w:val="en-US"/>
        </w:rPr>
        <w:t>=</w:t>
      </w:r>
      <w:r w:rsidRPr="00962DA1">
        <w:rPr>
          <w:rFonts w:ascii="Calibri" w:hAnsi="Calibri" w:cs="Calibri"/>
          <w:color w:val="DD2200"/>
          <w:sz w:val="20"/>
          <w:szCs w:val="22"/>
          <w:shd w:val="clear" w:color="auto" w:fill="FFF0F0"/>
          <w:lang w:val="en-US"/>
        </w:rPr>
        <w:t>"checkbox"</w:t>
      </w:r>
      <w:r w:rsidRPr="00962DA1">
        <w:rPr>
          <w:rFonts w:ascii="Calibri" w:hAnsi="Calibri" w:cs="Calibri"/>
          <w:sz w:val="20"/>
          <w:szCs w:val="22"/>
          <w:lang w:val="en-US"/>
        </w:rPr>
        <w:t xml:space="preserve"> </w:t>
      </w:r>
      <w:r w:rsidRPr="00962DA1">
        <w:rPr>
          <w:rFonts w:ascii="Calibri" w:hAnsi="Calibri" w:cs="Calibri"/>
          <w:color w:val="336699"/>
          <w:sz w:val="20"/>
          <w:szCs w:val="22"/>
          <w:lang w:val="en-US"/>
        </w:rPr>
        <w:t>name</w:t>
      </w:r>
      <w:r w:rsidRPr="00962DA1">
        <w:rPr>
          <w:rFonts w:ascii="Calibri" w:hAnsi="Calibri" w:cs="Calibri"/>
          <w:sz w:val="20"/>
          <w:szCs w:val="22"/>
          <w:lang w:val="en-US"/>
        </w:rPr>
        <w:t>=</w:t>
      </w:r>
      <w:r w:rsidRPr="00962DA1">
        <w:rPr>
          <w:rFonts w:ascii="Calibri" w:hAnsi="Calibri" w:cs="Calibri"/>
          <w:color w:val="DD2200"/>
          <w:sz w:val="20"/>
          <w:szCs w:val="22"/>
          <w:shd w:val="clear" w:color="auto" w:fill="FFF0F0"/>
          <w:lang w:val="en-US"/>
        </w:rPr>
        <w:t>"</w:t>
      </w:r>
      <w:proofErr w:type="spellStart"/>
      <w:r w:rsidRPr="00962DA1">
        <w:rPr>
          <w:rFonts w:ascii="Calibri" w:hAnsi="Calibri" w:cs="Calibri"/>
          <w:color w:val="DD2200"/>
          <w:sz w:val="20"/>
          <w:szCs w:val="22"/>
          <w:shd w:val="clear" w:color="auto" w:fill="FFF0F0"/>
          <w:lang w:val="en-US"/>
        </w:rPr>
        <w:t>opciones</w:t>
      </w:r>
      <w:proofErr w:type="spellEnd"/>
      <w:r w:rsidRPr="00962DA1">
        <w:rPr>
          <w:rFonts w:ascii="Calibri" w:hAnsi="Calibri" w:cs="Calibri"/>
          <w:color w:val="DD2200"/>
          <w:sz w:val="20"/>
          <w:szCs w:val="22"/>
          <w:shd w:val="clear" w:color="auto" w:fill="FFF0F0"/>
          <w:lang w:val="en-US"/>
        </w:rPr>
        <w:t>[]"</w:t>
      </w:r>
      <w:r w:rsidRPr="00962DA1">
        <w:rPr>
          <w:rFonts w:ascii="Calibri" w:hAnsi="Calibri" w:cs="Calibri"/>
          <w:sz w:val="20"/>
          <w:szCs w:val="22"/>
          <w:lang w:val="en-US"/>
        </w:rPr>
        <w:t xml:space="preserve"> </w:t>
      </w:r>
      <w:r w:rsidRPr="00962DA1">
        <w:rPr>
          <w:rFonts w:ascii="Calibri" w:hAnsi="Calibri" w:cs="Calibri"/>
          <w:color w:val="336699"/>
          <w:sz w:val="20"/>
          <w:szCs w:val="22"/>
          <w:lang w:val="en-US"/>
        </w:rPr>
        <w:t>value</w:t>
      </w:r>
      <w:r w:rsidRPr="00962DA1">
        <w:rPr>
          <w:rFonts w:ascii="Calibri" w:hAnsi="Calibri" w:cs="Calibri"/>
          <w:sz w:val="20"/>
          <w:szCs w:val="22"/>
          <w:lang w:val="en-US"/>
        </w:rPr>
        <w:t>=</w:t>
      </w:r>
      <w:r w:rsidRPr="00962DA1">
        <w:rPr>
          <w:rFonts w:ascii="Calibri" w:hAnsi="Calibri" w:cs="Calibri"/>
          <w:color w:val="DD2200"/>
          <w:sz w:val="20"/>
          <w:szCs w:val="22"/>
          <w:shd w:val="clear" w:color="auto" w:fill="FFF0F0"/>
          <w:lang w:val="en-US"/>
        </w:rPr>
        <w:t>"</w:t>
      </w:r>
      <w:proofErr w:type="spellStart"/>
      <w:r w:rsidRPr="00962DA1">
        <w:rPr>
          <w:rFonts w:ascii="Calibri" w:hAnsi="Calibri" w:cs="Calibri"/>
          <w:color w:val="DD2200"/>
          <w:sz w:val="20"/>
          <w:szCs w:val="22"/>
          <w:shd w:val="clear" w:color="auto" w:fill="FFF0F0"/>
          <w:lang w:val="en-US"/>
        </w:rPr>
        <w:t>Opción</w:t>
      </w:r>
      <w:proofErr w:type="spellEnd"/>
      <w:r w:rsidRPr="00962DA1">
        <w:rPr>
          <w:rFonts w:ascii="Calibri" w:hAnsi="Calibri" w:cs="Calibri"/>
          <w:color w:val="DD2200"/>
          <w:sz w:val="20"/>
          <w:szCs w:val="22"/>
          <w:shd w:val="clear" w:color="auto" w:fill="FFF0F0"/>
          <w:lang w:val="en-US"/>
        </w:rPr>
        <w:t xml:space="preserve"> 3"</w:t>
      </w:r>
      <w:r w:rsidRPr="00962DA1">
        <w:rPr>
          <w:rFonts w:ascii="Calibri" w:hAnsi="Calibri" w:cs="Calibri"/>
          <w:sz w:val="20"/>
          <w:szCs w:val="22"/>
          <w:lang w:val="en-US"/>
        </w:rPr>
        <w:t xml:space="preserve">&gt; </w:t>
      </w:r>
      <w:proofErr w:type="spellStart"/>
      <w:r w:rsidRPr="00962DA1">
        <w:rPr>
          <w:rFonts w:ascii="Calibri" w:hAnsi="Calibri" w:cs="Calibri"/>
          <w:sz w:val="20"/>
          <w:szCs w:val="22"/>
          <w:lang w:val="en-US"/>
        </w:rPr>
        <w:t>Opción</w:t>
      </w:r>
      <w:proofErr w:type="spellEnd"/>
      <w:r w:rsidRPr="00962DA1">
        <w:rPr>
          <w:rFonts w:ascii="Calibri" w:hAnsi="Calibri" w:cs="Calibri"/>
          <w:sz w:val="20"/>
          <w:szCs w:val="22"/>
          <w:lang w:val="en-US"/>
        </w:rPr>
        <w:t xml:space="preserve"> 3</w:t>
      </w:r>
    </w:p>
    <w:p w14:paraId="5CB64547" w14:textId="77777777" w:rsidR="00142352" w:rsidRPr="00962DA1" w:rsidRDefault="00A314CA">
      <w:pPr>
        <w:pStyle w:val="Predeterminado"/>
        <w:shd w:val="clear" w:color="auto" w:fill="FFFFFF"/>
        <w:spacing w:line="360" w:lineRule="auto"/>
        <w:ind w:left="360"/>
        <w:rPr>
          <w:rFonts w:ascii="Calibri" w:hAnsi="Calibri" w:cs="Calibri"/>
          <w:sz w:val="20"/>
          <w:szCs w:val="22"/>
          <w:lang w:val="en-US"/>
        </w:rPr>
      </w:pPr>
      <w:r w:rsidRPr="00962DA1">
        <w:rPr>
          <w:rFonts w:ascii="Calibri" w:eastAsia="Calibri" w:hAnsi="Calibri" w:cs="Calibri"/>
          <w:sz w:val="20"/>
          <w:szCs w:val="22"/>
          <w:lang w:val="en-US"/>
        </w:rPr>
        <w:t xml:space="preserve">    </w:t>
      </w:r>
      <w:r w:rsidRPr="00962DA1">
        <w:rPr>
          <w:rFonts w:ascii="Calibri" w:hAnsi="Calibri" w:cs="Calibri"/>
          <w:sz w:val="20"/>
          <w:szCs w:val="22"/>
          <w:lang w:val="en-US"/>
        </w:rPr>
        <w:t>&lt;</w:t>
      </w:r>
      <w:r w:rsidRPr="00962DA1">
        <w:rPr>
          <w:rFonts w:ascii="Calibri" w:hAnsi="Calibri" w:cs="Calibri"/>
          <w:b/>
          <w:color w:val="BB0066"/>
          <w:sz w:val="20"/>
          <w:szCs w:val="22"/>
          <w:lang w:val="en-US"/>
        </w:rPr>
        <w:t>input</w:t>
      </w:r>
      <w:r w:rsidRPr="00962DA1">
        <w:rPr>
          <w:rFonts w:ascii="Calibri" w:hAnsi="Calibri" w:cs="Calibri"/>
          <w:sz w:val="20"/>
          <w:szCs w:val="22"/>
          <w:lang w:val="en-US"/>
        </w:rPr>
        <w:t xml:space="preserve"> </w:t>
      </w:r>
      <w:r w:rsidRPr="00962DA1">
        <w:rPr>
          <w:rFonts w:ascii="Calibri" w:hAnsi="Calibri" w:cs="Calibri"/>
          <w:color w:val="336699"/>
          <w:sz w:val="20"/>
          <w:szCs w:val="22"/>
          <w:lang w:val="en-US"/>
        </w:rPr>
        <w:t>type</w:t>
      </w:r>
      <w:r w:rsidRPr="00962DA1">
        <w:rPr>
          <w:rFonts w:ascii="Calibri" w:hAnsi="Calibri" w:cs="Calibri"/>
          <w:sz w:val="20"/>
          <w:szCs w:val="22"/>
          <w:lang w:val="en-US"/>
        </w:rPr>
        <w:t>=</w:t>
      </w:r>
      <w:r w:rsidRPr="00962DA1">
        <w:rPr>
          <w:rFonts w:ascii="Calibri" w:hAnsi="Calibri" w:cs="Calibri"/>
          <w:color w:val="DD2200"/>
          <w:sz w:val="20"/>
          <w:szCs w:val="22"/>
          <w:shd w:val="clear" w:color="auto" w:fill="FFF0F0"/>
          <w:lang w:val="en-US"/>
        </w:rPr>
        <w:t>"submit"</w:t>
      </w:r>
      <w:r w:rsidRPr="00962DA1">
        <w:rPr>
          <w:rFonts w:ascii="Calibri" w:hAnsi="Calibri" w:cs="Calibri"/>
          <w:sz w:val="20"/>
          <w:szCs w:val="22"/>
          <w:lang w:val="en-US"/>
        </w:rPr>
        <w:t xml:space="preserve"> </w:t>
      </w:r>
      <w:r w:rsidRPr="00962DA1">
        <w:rPr>
          <w:rFonts w:ascii="Calibri" w:hAnsi="Calibri" w:cs="Calibri"/>
          <w:color w:val="336699"/>
          <w:sz w:val="20"/>
          <w:szCs w:val="22"/>
          <w:lang w:val="en-US"/>
        </w:rPr>
        <w:t>value</w:t>
      </w:r>
      <w:r w:rsidRPr="00962DA1">
        <w:rPr>
          <w:rFonts w:ascii="Calibri" w:hAnsi="Calibri" w:cs="Calibri"/>
          <w:sz w:val="20"/>
          <w:szCs w:val="22"/>
          <w:lang w:val="en-US"/>
        </w:rPr>
        <w:t>=</w:t>
      </w:r>
      <w:r w:rsidRPr="00962DA1">
        <w:rPr>
          <w:rFonts w:ascii="Calibri" w:hAnsi="Calibri" w:cs="Calibri"/>
          <w:color w:val="DD2200"/>
          <w:sz w:val="20"/>
          <w:szCs w:val="22"/>
          <w:shd w:val="clear" w:color="auto" w:fill="FFF0F0"/>
          <w:lang w:val="en-US"/>
        </w:rPr>
        <w:t>"</w:t>
      </w:r>
      <w:proofErr w:type="spellStart"/>
      <w:r w:rsidRPr="00962DA1">
        <w:rPr>
          <w:rFonts w:ascii="Calibri" w:hAnsi="Calibri" w:cs="Calibri"/>
          <w:color w:val="DD2200"/>
          <w:sz w:val="20"/>
          <w:szCs w:val="22"/>
          <w:shd w:val="clear" w:color="auto" w:fill="FFF0F0"/>
          <w:lang w:val="en-US"/>
        </w:rPr>
        <w:t>Enviar</w:t>
      </w:r>
      <w:proofErr w:type="spellEnd"/>
      <w:r w:rsidRPr="00962DA1">
        <w:rPr>
          <w:rFonts w:ascii="Calibri" w:hAnsi="Calibri" w:cs="Calibri"/>
          <w:color w:val="DD2200"/>
          <w:sz w:val="20"/>
          <w:szCs w:val="22"/>
          <w:shd w:val="clear" w:color="auto" w:fill="FFF0F0"/>
          <w:lang w:val="en-US"/>
        </w:rPr>
        <w:t>"</w:t>
      </w:r>
      <w:r w:rsidRPr="00962DA1">
        <w:rPr>
          <w:rFonts w:ascii="Calibri" w:hAnsi="Calibri" w:cs="Calibri"/>
          <w:sz w:val="20"/>
          <w:szCs w:val="22"/>
          <w:lang w:val="en-US"/>
        </w:rPr>
        <w:t>&gt;</w:t>
      </w:r>
    </w:p>
    <w:p w14:paraId="578C9FDD" w14:textId="77777777" w:rsidR="00142352" w:rsidRDefault="00A314CA">
      <w:pPr>
        <w:pStyle w:val="Predeterminado"/>
        <w:shd w:val="clear" w:color="auto" w:fill="FFFFFF"/>
        <w:spacing w:line="360" w:lineRule="auto"/>
        <w:ind w:left="360"/>
        <w:rPr>
          <w:sz w:val="20"/>
          <w:szCs w:val="20"/>
        </w:rPr>
      </w:pPr>
      <w:r>
        <w:rPr>
          <w:rFonts w:ascii="Calibri" w:hAnsi="Calibri" w:cs="Calibri"/>
          <w:sz w:val="20"/>
          <w:szCs w:val="22"/>
        </w:rPr>
        <w:t>&lt;/</w:t>
      </w:r>
      <w:proofErr w:type="spellStart"/>
      <w:r>
        <w:rPr>
          <w:rFonts w:ascii="Calibri" w:hAnsi="Calibri" w:cs="Calibri"/>
          <w:b/>
          <w:color w:val="BB0066"/>
          <w:sz w:val="20"/>
          <w:szCs w:val="22"/>
        </w:rPr>
        <w:t>form</w:t>
      </w:r>
      <w:proofErr w:type="spellEnd"/>
      <w:r>
        <w:rPr>
          <w:rFonts w:ascii="Calibri" w:hAnsi="Calibri" w:cs="Calibri"/>
          <w:sz w:val="20"/>
          <w:szCs w:val="22"/>
        </w:rPr>
        <w:t>&gt;</w:t>
      </w:r>
    </w:p>
    <w:p w14:paraId="48DDD0C7" w14:textId="77777777" w:rsidR="00142352" w:rsidRPr="00A002FC" w:rsidRDefault="00A314CA">
      <w:pPr>
        <w:pStyle w:val="Prrafodelista"/>
        <w:numPr>
          <w:ilvl w:val="0"/>
          <w:numId w:val="27"/>
        </w:numPr>
        <w:suppressAutoHyphens w:val="0"/>
        <w:rPr>
          <w:color w:val="000000"/>
          <w:sz w:val="20"/>
          <w:szCs w:val="20"/>
        </w:rPr>
      </w:pPr>
      <w:r w:rsidRPr="00A002FC">
        <w:rPr>
          <w:color w:val="000000"/>
          <w:sz w:val="20"/>
          <w:szCs w:val="20"/>
        </w:rPr>
        <w:t xml:space="preserve">Acceder a $_POST['opciones'] como un </w:t>
      </w:r>
      <w:proofErr w:type="spellStart"/>
      <w:r w:rsidRPr="00A002FC">
        <w:rPr>
          <w:color w:val="000000"/>
          <w:sz w:val="20"/>
          <w:szCs w:val="20"/>
        </w:rPr>
        <w:t>string</w:t>
      </w:r>
      <w:proofErr w:type="spellEnd"/>
      <w:r w:rsidR="00692AF6">
        <w:rPr>
          <w:color w:val="000000"/>
          <w:sz w:val="20"/>
          <w:szCs w:val="20"/>
        </w:rPr>
        <w:t>.</w:t>
      </w:r>
    </w:p>
    <w:p w14:paraId="009F46ED" w14:textId="77777777" w:rsidR="00142352" w:rsidRPr="00A002FC" w:rsidRDefault="00A314CA" w:rsidP="006623D4">
      <w:pPr>
        <w:pStyle w:val="Prrafodelista"/>
        <w:numPr>
          <w:ilvl w:val="0"/>
          <w:numId w:val="27"/>
        </w:numPr>
        <w:shd w:val="clear" w:color="auto" w:fill="C2D69B" w:themeFill="accent3" w:themeFillTint="99"/>
        <w:suppressAutoHyphens w:val="0"/>
        <w:rPr>
          <w:color w:val="000000"/>
          <w:sz w:val="20"/>
          <w:szCs w:val="20"/>
        </w:rPr>
      </w:pPr>
      <w:r w:rsidRPr="00A002FC">
        <w:rPr>
          <w:color w:val="000000"/>
          <w:sz w:val="20"/>
          <w:szCs w:val="20"/>
        </w:rPr>
        <w:t>Acceder $_POST['opciones'] como un array.</w:t>
      </w:r>
    </w:p>
    <w:p w14:paraId="7970A366" w14:textId="77777777" w:rsidR="00142352" w:rsidRPr="00A002FC" w:rsidRDefault="00A314CA">
      <w:pPr>
        <w:pStyle w:val="Prrafodelista"/>
        <w:numPr>
          <w:ilvl w:val="0"/>
          <w:numId w:val="27"/>
        </w:numPr>
        <w:suppressAutoHyphens w:val="0"/>
        <w:rPr>
          <w:color w:val="000000"/>
          <w:sz w:val="20"/>
          <w:szCs w:val="20"/>
        </w:rPr>
      </w:pPr>
      <w:r w:rsidRPr="00A002FC">
        <w:rPr>
          <w:color w:val="000000"/>
          <w:sz w:val="20"/>
          <w:szCs w:val="20"/>
        </w:rPr>
        <w:t>Usar $_GET['opciones'] en lugar de $_POST.</w:t>
      </w:r>
    </w:p>
    <w:p w14:paraId="71396DD3" w14:textId="77777777" w:rsidR="00142352" w:rsidRPr="00A002FC" w:rsidRDefault="00A314CA">
      <w:pPr>
        <w:pStyle w:val="Prrafodelista"/>
        <w:numPr>
          <w:ilvl w:val="0"/>
          <w:numId w:val="27"/>
        </w:numPr>
        <w:suppressAutoHyphens w:val="0"/>
        <w:rPr>
          <w:color w:val="000000"/>
          <w:sz w:val="20"/>
          <w:szCs w:val="20"/>
        </w:rPr>
      </w:pPr>
      <w:r w:rsidRPr="00A002FC">
        <w:rPr>
          <w:color w:val="000000"/>
          <w:sz w:val="20"/>
          <w:szCs w:val="20"/>
        </w:rPr>
        <w:t xml:space="preserve">No es posible procesar múltiples </w:t>
      </w:r>
      <w:proofErr w:type="spellStart"/>
      <w:r w:rsidRPr="00A002FC">
        <w:rPr>
          <w:color w:val="000000"/>
          <w:sz w:val="20"/>
          <w:szCs w:val="20"/>
        </w:rPr>
        <w:t>checkboxes</w:t>
      </w:r>
      <w:proofErr w:type="spellEnd"/>
      <w:r w:rsidRPr="00A002FC">
        <w:rPr>
          <w:color w:val="000000"/>
          <w:sz w:val="20"/>
          <w:szCs w:val="20"/>
        </w:rPr>
        <w:t>.</w:t>
      </w:r>
    </w:p>
    <w:p w14:paraId="43372114" w14:textId="77777777" w:rsidR="00142352" w:rsidRDefault="00142352">
      <w:pPr>
        <w:pStyle w:val="Prrafodelista"/>
        <w:suppressAutoHyphens w:val="0"/>
        <w:rPr>
          <w:color w:val="000000"/>
          <w:sz w:val="20"/>
          <w:szCs w:val="20"/>
        </w:rPr>
      </w:pPr>
    </w:p>
    <w:p w14:paraId="34FCC59F" w14:textId="77777777" w:rsidR="00142352" w:rsidRPr="0065505B" w:rsidRDefault="00A314CA">
      <w:pPr>
        <w:pStyle w:val="Prrafodelista"/>
        <w:numPr>
          <w:ilvl w:val="0"/>
          <w:numId w:val="19"/>
        </w:numPr>
        <w:suppressAutoHyphens w:val="0"/>
        <w:spacing w:line="360" w:lineRule="auto"/>
        <w:rPr>
          <w:sz w:val="20"/>
        </w:rPr>
      </w:pPr>
      <w:r>
        <w:rPr>
          <w:sz w:val="20"/>
        </w:rPr>
        <w:t>Dado el siguiente código para procesar un formulario, ¿qué salida se imprimirá si el valor de $_POST['edad'] es la cadena "23"?</w:t>
      </w:r>
    </w:p>
    <w:p w14:paraId="603637EE" w14:textId="77777777" w:rsidR="00142352" w:rsidRDefault="00A314CA">
      <w:pPr>
        <w:widowControl/>
        <w:shd w:val="clear" w:color="auto" w:fill="FFFFFF"/>
        <w:tabs>
          <w:tab w:val="clear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spacing w:before="0" w:after="0"/>
        <w:ind w:left="720" w:firstLine="0"/>
        <w:jc w:val="left"/>
        <w:rPr>
          <w:rFonts w:ascii="Calibri" w:hAnsi="Calibri" w:cs="Courier New"/>
          <w:color w:val="000000"/>
          <w:sz w:val="20"/>
          <w:szCs w:val="20"/>
          <w:lang w:eastAsia="es-ES"/>
        </w:rPr>
      </w:pPr>
      <w:r>
        <w:rPr>
          <w:rFonts w:ascii="Calibri" w:hAnsi="Calibri" w:cs="Courier New"/>
          <w:b/>
          <w:color w:val="CC0000"/>
          <w:sz w:val="20"/>
          <w:szCs w:val="20"/>
          <w:lang w:eastAsia="es-ES"/>
        </w:rPr>
        <w:t>&lt;?</w:t>
      </w:r>
      <w:proofErr w:type="spellStart"/>
      <w:r>
        <w:rPr>
          <w:rFonts w:ascii="Calibri" w:hAnsi="Calibri" w:cs="Courier New"/>
          <w:b/>
          <w:color w:val="CC0000"/>
          <w:sz w:val="20"/>
          <w:szCs w:val="20"/>
          <w:lang w:eastAsia="es-ES"/>
        </w:rPr>
        <w:t>php</w:t>
      </w:r>
      <w:proofErr w:type="spellEnd"/>
    </w:p>
    <w:p w14:paraId="1B0C9721" w14:textId="77777777" w:rsidR="00142352" w:rsidRDefault="00A314CA">
      <w:pPr>
        <w:widowControl/>
        <w:shd w:val="clear" w:color="auto" w:fill="FFFFFF"/>
        <w:tabs>
          <w:tab w:val="clear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spacing w:before="0" w:after="0"/>
        <w:ind w:left="720" w:firstLine="0"/>
        <w:jc w:val="left"/>
        <w:rPr>
          <w:rFonts w:ascii="Calibri" w:hAnsi="Calibri" w:cs="Courier New"/>
          <w:b/>
          <w:color w:val="008800"/>
          <w:sz w:val="20"/>
          <w:szCs w:val="20"/>
          <w:lang w:eastAsia="es-ES"/>
        </w:rPr>
      </w:pPr>
      <w:r>
        <w:rPr>
          <w:rFonts w:ascii="Calibri" w:hAnsi="Calibri" w:cs="Courier New"/>
          <w:color w:val="000000"/>
          <w:sz w:val="20"/>
          <w:szCs w:val="20"/>
          <w:lang w:eastAsia="es-ES"/>
        </w:rPr>
        <w:t>...</w:t>
      </w:r>
    </w:p>
    <w:p w14:paraId="4D0E9585" w14:textId="77777777" w:rsidR="00142352" w:rsidRDefault="00A314CA">
      <w:pPr>
        <w:widowControl/>
        <w:shd w:val="clear" w:color="auto" w:fill="FFFFFF"/>
        <w:tabs>
          <w:tab w:val="clear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spacing w:before="0" w:after="0"/>
        <w:ind w:left="720" w:firstLine="0"/>
        <w:jc w:val="left"/>
        <w:rPr>
          <w:rFonts w:ascii="Calibri" w:eastAsia="Courier New" w:hAnsi="Calibri" w:cs="Courier New"/>
          <w:color w:val="000000"/>
          <w:sz w:val="20"/>
          <w:szCs w:val="20"/>
          <w:lang w:eastAsia="es-ES"/>
        </w:rPr>
      </w:pPr>
      <w:proofErr w:type="spellStart"/>
      <w:r>
        <w:rPr>
          <w:rFonts w:ascii="Calibri" w:hAnsi="Calibri" w:cs="Courier New"/>
          <w:b/>
          <w:color w:val="008800"/>
          <w:sz w:val="20"/>
          <w:szCs w:val="20"/>
          <w:lang w:eastAsia="es-ES"/>
        </w:rPr>
        <w:t>if</w:t>
      </w:r>
      <w:proofErr w:type="spellEnd"/>
      <w:r>
        <w:rPr>
          <w:rFonts w:ascii="Calibri" w:hAnsi="Calibri" w:cs="Courier New"/>
          <w:color w:val="000000"/>
          <w:sz w:val="20"/>
          <w:szCs w:val="20"/>
          <w:lang w:eastAsia="es-ES"/>
        </w:rPr>
        <w:t xml:space="preserve"> (</w:t>
      </w:r>
      <w:proofErr w:type="spellStart"/>
      <w:r>
        <w:rPr>
          <w:rFonts w:ascii="Calibri" w:hAnsi="Calibri" w:cs="Courier New"/>
          <w:color w:val="003388"/>
          <w:sz w:val="20"/>
          <w:szCs w:val="20"/>
          <w:lang w:eastAsia="es-ES"/>
        </w:rPr>
        <w:t>filter_var</w:t>
      </w:r>
      <w:proofErr w:type="spellEnd"/>
      <w:r>
        <w:rPr>
          <w:rFonts w:ascii="Calibri" w:hAnsi="Calibri" w:cs="Courier New"/>
          <w:color w:val="000000"/>
          <w:sz w:val="20"/>
          <w:szCs w:val="20"/>
          <w:lang w:eastAsia="es-ES"/>
        </w:rPr>
        <w:t>(</w:t>
      </w:r>
      <w:r>
        <w:rPr>
          <w:rFonts w:ascii="Calibri" w:hAnsi="Calibri" w:cs="Courier New"/>
          <w:color w:val="336699"/>
          <w:sz w:val="20"/>
          <w:szCs w:val="20"/>
          <w:lang w:eastAsia="es-ES"/>
        </w:rPr>
        <w:t>$_POST</w:t>
      </w:r>
      <w:r>
        <w:rPr>
          <w:rFonts w:ascii="Calibri" w:hAnsi="Calibri" w:cs="Courier New"/>
          <w:color w:val="000000"/>
          <w:sz w:val="20"/>
          <w:szCs w:val="20"/>
          <w:lang w:eastAsia="es-ES"/>
        </w:rPr>
        <w:t>[</w:t>
      </w:r>
      <w:r>
        <w:rPr>
          <w:rFonts w:ascii="Calibri" w:hAnsi="Calibri" w:cs="Courier New"/>
          <w:color w:val="DD2200"/>
          <w:sz w:val="20"/>
          <w:szCs w:val="20"/>
          <w:shd w:val="clear" w:color="auto" w:fill="FFF0F0"/>
          <w:lang w:eastAsia="es-ES"/>
        </w:rPr>
        <w:t>'</w:t>
      </w:r>
      <w:proofErr w:type="spellStart"/>
      <w:r>
        <w:rPr>
          <w:rFonts w:ascii="Calibri" w:hAnsi="Calibri" w:cs="Courier New"/>
          <w:color w:val="DD2200"/>
          <w:sz w:val="20"/>
          <w:szCs w:val="20"/>
          <w:shd w:val="clear" w:color="auto" w:fill="FFF0F0"/>
          <w:lang w:eastAsia="es-ES"/>
        </w:rPr>
        <w:t>edad</w:t>
      </w:r>
      <w:proofErr w:type="spellEnd"/>
      <w:r>
        <w:rPr>
          <w:rFonts w:ascii="Calibri" w:hAnsi="Calibri" w:cs="Courier New"/>
          <w:color w:val="DD2200"/>
          <w:sz w:val="20"/>
          <w:szCs w:val="20"/>
          <w:shd w:val="clear" w:color="auto" w:fill="FFF0F0"/>
          <w:lang w:eastAsia="es-ES"/>
        </w:rPr>
        <w:t>'</w:t>
      </w:r>
      <w:r>
        <w:rPr>
          <w:rFonts w:ascii="Calibri" w:hAnsi="Calibri" w:cs="Courier New"/>
          <w:color w:val="000000"/>
          <w:sz w:val="20"/>
          <w:szCs w:val="20"/>
          <w:lang w:eastAsia="es-ES"/>
        </w:rPr>
        <w:t>], FILTER_VALIDATE_INT)) {</w:t>
      </w:r>
    </w:p>
    <w:p w14:paraId="438AE290" w14:textId="77777777" w:rsidR="00142352" w:rsidRDefault="00A314CA">
      <w:pPr>
        <w:widowControl/>
        <w:shd w:val="clear" w:color="auto" w:fill="FFFFFF"/>
        <w:tabs>
          <w:tab w:val="clear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spacing w:before="0" w:after="0"/>
        <w:ind w:left="720" w:firstLine="0"/>
        <w:jc w:val="left"/>
        <w:rPr>
          <w:rFonts w:ascii="Calibri" w:hAnsi="Calibri" w:cs="Courier New"/>
          <w:color w:val="000000"/>
          <w:sz w:val="20"/>
          <w:szCs w:val="20"/>
          <w:lang w:eastAsia="es-ES"/>
        </w:rPr>
      </w:pPr>
      <w:r>
        <w:rPr>
          <w:rFonts w:ascii="Calibri" w:eastAsia="Courier New" w:hAnsi="Calibri" w:cs="Courier New"/>
          <w:color w:val="000000"/>
          <w:sz w:val="20"/>
          <w:szCs w:val="20"/>
          <w:lang w:eastAsia="es-ES"/>
        </w:rPr>
        <w:t xml:space="preserve">    </w:t>
      </w:r>
      <w:proofErr w:type="spellStart"/>
      <w:r>
        <w:rPr>
          <w:rFonts w:ascii="Calibri" w:hAnsi="Calibri" w:cs="Courier New"/>
          <w:b/>
          <w:color w:val="008800"/>
          <w:sz w:val="20"/>
          <w:szCs w:val="20"/>
          <w:lang w:eastAsia="es-ES"/>
        </w:rPr>
        <w:t>echo</w:t>
      </w:r>
      <w:proofErr w:type="spellEnd"/>
      <w:r>
        <w:rPr>
          <w:rFonts w:ascii="Calibri" w:hAnsi="Calibri" w:cs="Courier New"/>
          <w:color w:val="000000"/>
          <w:sz w:val="20"/>
          <w:szCs w:val="20"/>
          <w:lang w:eastAsia="es-ES"/>
        </w:rPr>
        <w:t xml:space="preserve"> </w:t>
      </w:r>
      <w:r>
        <w:rPr>
          <w:rFonts w:ascii="Calibri" w:hAnsi="Calibri" w:cs="Courier New"/>
          <w:color w:val="DD2200"/>
          <w:sz w:val="20"/>
          <w:szCs w:val="20"/>
          <w:shd w:val="clear" w:color="auto" w:fill="FFF0F0"/>
          <w:lang w:eastAsia="es-ES"/>
        </w:rPr>
        <w:t>"</w:t>
      </w:r>
      <w:proofErr w:type="spellStart"/>
      <w:r>
        <w:rPr>
          <w:rFonts w:ascii="Calibri" w:hAnsi="Calibri" w:cs="Courier New"/>
          <w:color w:val="DD2200"/>
          <w:sz w:val="20"/>
          <w:szCs w:val="20"/>
          <w:shd w:val="clear" w:color="auto" w:fill="FFF0F0"/>
          <w:lang w:eastAsia="es-ES"/>
        </w:rPr>
        <w:t>Edad</w:t>
      </w:r>
      <w:proofErr w:type="spellEnd"/>
      <w:r>
        <w:rPr>
          <w:rFonts w:ascii="Calibri" w:hAnsi="Calibri" w:cs="Courier New"/>
          <w:color w:val="DD2200"/>
          <w:sz w:val="20"/>
          <w:szCs w:val="20"/>
          <w:shd w:val="clear" w:color="auto" w:fill="FFF0F0"/>
          <w:lang w:eastAsia="es-ES"/>
        </w:rPr>
        <w:t xml:space="preserve"> válida"</w:t>
      </w:r>
      <w:r>
        <w:rPr>
          <w:rFonts w:ascii="Calibri" w:hAnsi="Calibri" w:cs="Courier New"/>
          <w:color w:val="000000"/>
          <w:sz w:val="20"/>
          <w:szCs w:val="20"/>
          <w:lang w:eastAsia="es-ES"/>
        </w:rPr>
        <w:t>;</w:t>
      </w:r>
    </w:p>
    <w:p w14:paraId="42228095" w14:textId="77777777" w:rsidR="00142352" w:rsidRDefault="00A314CA">
      <w:pPr>
        <w:widowControl/>
        <w:shd w:val="clear" w:color="auto" w:fill="FFFFFF"/>
        <w:tabs>
          <w:tab w:val="clear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spacing w:before="0" w:after="0"/>
        <w:ind w:left="720" w:firstLine="0"/>
        <w:jc w:val="left"/>
        <w:rPr>
          <w:rFonts w:ascii="Calibri" w:eastAsia="Courier New" w:hAnsi="Calibri" w:cs="Courier New"/>
          <w:color w:val="000000"/>
          <w:sz w:val="20"/>
          <w:szCs w:val="20"/>
          <w:lang w:eastAsia="es-ES"/>
        </w:rPr>
      </w:pPr>
      <w:r>
        <w:rPr>
          <w:rFonts w:ascii="Calibri" w:hAnsi="Calibri" w:cs="Courier New"/>
          <w:color w:val="000000"/>
          <w:sz w:val="20"/>
          <w:szCs w:val="20"/>
          <w:lang w:eastAsia="es-ES"/>
        </w:rPr>
        <w:t xml:space="preserve">} </w:t>
      </w:r>
      <w:proofErr w:type="spellStart"/>
      <w:r>
        <w:rPr>
          <w:rFonts w:ascii="Calibri" w:hAnsi="Calibri" w:cs="Courier New"/>
          <w:b/>
          <w:color w:val="008800"/>
          <w:sz w:val="20"/>
          <w:szCs w:val="20"/>
          <w:lang w:eastAsia="es-ES"/>
        </w:rPr>
        <w:t>else</w:t>
      </w:r>
      <w:proofErr w:type="spellEnd"/>
      <w:r>
        <w:rPr>
          <w:rFonts w:ascii="Calibri" w:hAnsi="Calibri" w:cs="Courier New"/>
          <w:color w:val="000000"/>
          <w:sz w:val="20"/>
          <w:szCs w:val="20"/>
          <w:lang w:eastAsia="es-ES"/>
        </w:rPr>
        <w:t xml:space="preserve"> {</w:t>
      </w:r>
    </w:p>
    <w:p w14:paraId="40ABBEE7" w14:textId="77777777" w:rsidR="00142352" w:rsidRDefault="00A314CA">
      <w:pPr>
        <w:widowControl/>
        <w:shd w:val="clear" w:color="auto" w:fill="FFFFFF"/>
        <w:tabs>
          <w:tab w:val="clear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spacing w:before="0" w:after="0"/>
        <w:ind w:left="720" w:firstLine="0"/>
        <w:jc w:val="left"/>
        <w:rPr>
          <w:rFonts w:ascii="Calibri" w:hAnsi="Calibri" w:cs="Courier New"/>
          <w:color w:val="000000"/>
          <w:sz w:val="20"/>
          <w:szCs w:val="20"/>
          <w:lang w:eastAsia="es-ES"/>
        </w:rPr>
      </w:pPr>
      <w:r>
        <w:rPr>
          <w:rFonts w:ascii="Calibri" w:eastAsia="Courier New" w:hAnsi="Calibri" w:cs="Courier New"/>
          <w:color w:val="000000"/>
          <w:sz w:val="20"/>
          <w:szCs w:val="20"/>
          <w:lang w:eastAsia="es-ES"/>
        </w:rPr>
        <w:t xml:space="preserve">    </w:t>
      </w:r>
      <w:proofErr w:type="spellStart"/>
      <w:r>
        <w:rPr>
          <w:rFonts w:ascii="Calibri" w:hAnsi="Calibri" w:cs="Courier New"/>
          <w:b/>
          <w:color w:val="008800"/>
          <w:sz w:val="20"/>
          <w:szCs w:val="20"/>
          <w:lang w:eastAsia="es-ES"/>
        </w:rPr>
        <w:t>echo</w:t>
      </w:r>
      <w:proofErr w:type="spellEnd"/>
      <w:r>
        <w:rPr>
          <w:rFonts w:ascii="Calibri" w:hAnsi="Calibri" w:cs="Courier New"/>
          <w:color w:val="000000"/>
          <w:sz w:val="20"/>
          <w:szCs w:val="20"/>
          <w:lang w:eastAsia="es-ES"/>
        </w:rPr>
        <w:t xml:space="preserve"> </w:t>
      </w:r>
      <w:r>
        <w:rPr>
          <w:rFonts w:ascii="Calibri" w:hAnsi="Calibri" w:cs="Courier New"/>
          <w:color w:val="DD2200"/>
          <w:sz w:val="20"/>
          <w:szCs w:val="20"/>
          <w:shd w:val="clear" w:color="auto" w:fill="FFF0F0"/>
          <w:lang w:eastAsia="es-ES"/>
        </w:rPr>
        <w:t>"</w:t>
      </w:r>
      <w:proofErr w:type="spellStart"/>
      <w:r>
        <w:rPr>
          <w:rFonts w:ascii="Calibri" w:hAnsi="Calibri" w:cs="Courier New"/>
          <w:color w:val="DD2200"/>
          <w:sz w:val="20"/>
          <w:szCs w:val="20"/>
          <w:shd w:val="clear" w:color="auto" w:fill="FFF0F0"/>
          <w:lang w:eastAsia="es-ES"/>
        </w:rPr>
        <w:t>Edad</w:t>
      </w:r>
      <w:proofErr w:type="spellEnd"/>
      <w:r>
        <w:rPr>
          <w:rFonts w:ascii="Calibri" w:hAnsi="Calibri" w:cs="Courier New"/>
          <w:color w:val="DD2200"/>
          <w:sz w:val="20"/>
          <w:szCs w:val="20"/>
          <w:shd w:val="clear" w:color="auto" w:fill="FFF0F0"/>
          <w:lang w:eastAsia="es-ES"/>
        </w:rPr>
        <w:t xml:space="preserve"> inválida"</w:t>
      </w:r>
      <w:r>
        <w:rPr>
          <w:rFonts w:ascii="Calibri" w:hAnsi="Calibri" w:cs="Courier New"/>
          <w:color w:val="000000"/>
          <w:sz w:val="20"/>
          <w:szCs w:val="20"/>
          <w:lang w:eastAsia="es-ES"/>
        </w:rPr>
        <w:t>;</w:t>
      </w:r>
    </w:p>
    <w:p w14:paraId="17C7778A" w14:textId="77777777" w:rsidR="00142352" w:rsidRDefault="00A314CA">
      <w:pPr>
        <w:widowControl/>
        <w:shd w:val="clear" w:color="auto" w:fill="FFFFFF"/>
        <w:tabs>
          <w:tab w:val="clear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spacing w:before="0" w:after="0"/>
        <w:ind w:left="720" w:firstLine="0"/>
        <w:jc w:val="left"/>
        <w:rPr>
          <w:rFonts w:ascii="Calibri" w:hAnsi="Calibri" w:cs="Courier New"/>
          <w:color w:val="000000"/>
          <w:sz w:val="20"/>
          <w:szCs w:val="20"/>
          <w:lang w:eastAsia="es-ES"/>
        </w:rPr>
      </w:pPr>
      <w:r>
        <w:rPr>
          <w:rFonts w:ascii="Calibri" w:hAnsi="Calibri" w:cs="Courier New"/>
          <w:color w:val="000000"/>
          <w:sz w:val="20"/>
          <w:szCs w:val="20"/>
          <w:lang w:eastAsia="es-ES"/>
        </w:rPr>
        <w:t>}</w:t>
      </w:r>
    </w:p>
    <w:p w14:paraId="5A41B7E2" w14:textId="77777777" w:rsidR="00142352" w:rsidRDefault="00142352">
      <w:pPr>
        <w:widowControl/>
        <w:shd w:val="clear" w:color="auto" w:fill="FFFFFF"/>
        <w:tabs>
          <w:tab w:val="clear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spacing w:before="0" w:after="0"/>
        <w:ind w:left="720" w:firstLine="0"/>
        <w:jc w:val="left"/>
        <w:rPr>
          <w:rFonts w:ascii="Calibri" w:hAnsi="Calibri" w:cs="Courier New"/>
          <w:color w:val="000000"/>
          <w:sz w:val="20"/>
          <w:szCs w:val="20"/>
          <w:lang w:eastAsia="es-ES"/>
        </w:rPr>
      </w:pPr>
    </w:p>
    <w:p w14:paraId="26382F45" w14:textId="77777777" w:rsidR="00142352" w:rsidRPr="00A002FC" w:rsidRDefault="00A314CA">
      <w:pPr>
        <w:pStyle w:val="Prrafodelista"/>
        <w:numPr>
          <w:ilvl w:val="0"/>
          <w:numId w:val="26"/>
        </w:numPr>
        <w:suppressAutoHyphens w:val="0"/>
        <w:rPr>
          <w:color w:val="000000"/>
          <w:sz w:val="20"/>
          <w:szCs w:val="20"/>
        </w:rPr>
      </w:pPr>
      <w:r w:rsidRPr="00A002FC">
        <w:rPr>
          <w:color w:val="000000"/>
          <w:sz w:val="20"/>
          <w:szCs w:val="20"/>
        </w:rPr>
        <w:t>Edad válida.</w:t>
      </w:r>
    </w:p>
    <w:p w14:paraId="547A3F8F" w14:textId="77777777" w:rsidR="00142352" w:rsidRPr="00A002FC" w:rsidRDefault="00A314CA">
      <w:pPr>
        <w:pStyle w:val="Prrafodelista"/>
        <w:numPr>
          <w:ilvl w:val="0"/>
          <w:numId w:val="26"/>
        </w:numPr>
        <w:suppressAutoHyphens w:val="0"/>
        <w:rPr>
          <w:color w:val="000000"/>
          <w:sz w:val="20"/>
          <w:szCs w:val="20"/>
        </w:rPr>
      </w:pPr>
      <w:r w:rsidRPr="00A002FC">
        <w:rPr>
          <w:color w:val="000000"/>
          <w:sz w:val="20"/>
          <w:szCs w:val="20"/>
        </w:rPr>
        <w:t>Edad inválida.</w:t>
      </w:r>
    </w:p>
    <w:p w14:paraId="70E53474" w14:textId="77777777" w:rsidR="00142352" w:rsidRPr="00A002FC" w:rsidRDefault="00A314CA" w:rsidP="006623D4">
      <w:pPr>
        <w:pStyle w:val="Prrafodelista"/>
        <w:numPr>
          <w:ilvl w:val="0"/>
          <w:numId w:val="26"/>
        </w:numPr>
        <w:shd w:val="clear" w:color="auto" w:fill="C2D69B" w:themeFill="accent3" w:themeFillTint="99"/>
        <w:suppressAutoHyphens w:val="0"/>
        <w:rPr>
          <w:color w:val="000000"/>
          <w:sz w:val="20"/>
          <w:szCs w:val="20"/>
        </w:rPr>
      </w:pPr>
      <w:r w:rsidRPr="00A002FC">
        <w:rPr>
          <w:color w:val="000000"/>
          <w:sz w:val="20"/>
          <w:szCs w:val="20"/>
        </w:rPr>
        <w:t>Error de sintaxis.</w:t>
      </w:r>
    </w:p>
    <w:p w14:paraId="241A2860" w14:textId="77777777" w:rsidR="00142352" w:rsidRPr="00A002FC" w:rsidRDefault="00A314CA">
      <w:pPr>
        <w:pStyle w:val="Prrafodelista"/>
        <w:numPr>
          <w:ilvl w:val="0"/>
          <w:numId w:val="26"/>
        </w:numPr>
        <w:suppressAutoHyphens w:val="0"/>
        <w:rPr>
          <w:color w:val="000000"/>
        </w:rPr>
      </w:pPr>
      <w:r w:rsidRPr="00A002FC">
        <w:rPr>
          <w:color w:val="000000"/>
          <w:sz w:val="20"/>
          <w:szCs w:val="20"/>
        </w:rPr>
        <w:t>Ninguna salida.</w:t>
      </w:r>
    </w:p>
    <w:p w14:paraId="1A8BA373" w14:textId="77777777" w:rsidR="0065505B" w:rsidRDefault="0065505B" w:rsidP="0065505B">
      <w:pPr>
        <w:spacing w:line="360" w:lineRule="auto"/>
        <w:ind w:left="0" w:firstLine="0"/>
        <w:rPr>
          <w:rFonts w:ascii="Calibri" w:hAnsi="Calibri" w:cs="Calibri"/>
          <w:sz w:val="22"/>
          <w:szCs w:val="22"/>
        </w:rPr>
      </w:pPr>
      <w:r>
        <w:rPr>
          <w:rFonts w:ascii="Cambria" w:eastAsia="Cambria" w:hAnsi="Cambria" w:cs="Cambria"/>
          <w:b/>
          <w:sz w:val="32"/>
          <w:lang w:val="es-ES"/>
        </w:rPr>
        <w:lastRenderedPageBreak/>
        <w:t>EJERCICIO 2</w:t>
      </w:r>
    </w:p>
    <w:p w14:paraId="7A0A2B92" w14:textId="77777777" w:rsidR="00142352" w:rsidRDefault="0065505B">
      <w:pPr>
        <w:pStyle w:val="Predeterminado"/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Responde a las siguientes preguntas: </w:t>
      </w:r>
    </w:p>
    <w:p w14:paraId="7336741A" w14:textId="77777777" w:rsidR="0065505B" w:rsidRPr="0065505B" w:rsidRDefault="0065505B" w:rsidP="0065505B">
      <w:pPr>
        <w:pStyle w:val="Predeterminado"/>
        <w:numPr>
          <w:ilvl w:val="0"/>
          <w:numId w:val="28"/>
        </w:numPr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65505B">
        <w:rPr>
          <w:rFonts w:asciiTheme="minorHAnsi" w:hAnsiTheme="minorHAnsi" w:cstheme="minorHAnsi"/>
          <w:sz w:val="20"/>
          <w:szCs w:val="20"/>
        </w:rPr>
        <w:t>¿Cómo validarías si un campo numérico enviado por un formulario es un entero?</w:t>
      </w:r>
    </w:p>
    <w:p w14:paraId="0B10F139" w14:textId="3539AA1E" w:rsidR="0065505B" w:rsidRPr="0065505B" w:rsidRDefault="006623D4" w:rsidP="006623D4">
      <w:pPr>
        <w:pStyle w:val="Predeterminado"/>
        <w:spacing w:line="360" w:lineRule="auto"/>
        <w:ind w:left="1440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="Segoe UI" w:hAnsi="Segoe UI" w:cs="Segoe UI"/>
          <w:sz w:val="23"/>
          <w:szCs w:val="23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003388"/>
          <w:sz w:val="23"/>
          <w:szCs w:val="23"/>
          <w:shd w:val="clear" w:color="auto" w:fill="FFFFFF"/>
        </w:rPr>
        <w:t>filter_var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>(</w:t>
      </w:r>
      <w:r>
        <w:rPr>
          <w:rFonts w:ascii="Segoe UI" w:hAnsi="Segoe UI" w:cs="Segoe UI"/>
          <w:color w:val="336699"/>
          <w:sz w:val="23"/>
          <w:szCs w:val="23"/>
          <w:shd w:val="clear" w:color="auto" w:fill="FFFFFF"/>
        </w:rPr>
        <w:t>$</w:t>
      </w:r>
      <w:r w:rsidR="00910CB8">
        <w:rPr>
          <w:rFonts w:ascii="Segoe UI" w:hAnsi="Segoe UI" w:cs="Segoe UI"/>
          <w:color w:val="336699"/>
          <w:sz w:val="23"/>
          <w:szCs w:val="23"/>
          <w:shd w:val="clear" w:color="auto" w:fill="FFFFFF"/>
        </w:rPr>
        <w:t>_POST[“numero”]</w:t>
      </w:r>
      <w:r>
        <w:rPr>
          <w:rFonts w:ascii="Segoe UI" w:hAnsi="Segoe UI" w:cs="Segoe UI"/>
          <w:sz w:val="23"/>
          <w:szCs w:val="23"/>
          <w:shd w:val="clear" w:color="auto" w:fill="FFFFFF"/>
        </w:rPr>
        <w:t>, FILTER_VALIDATE_</w:t>
      </w:r>
      <w:r w:rsidR="00910CB8">
        <w:rPr>
          <w:rFonts w:ascii="Segoe UI" w:hAnsi="Segoe UI" w:cs="Segoe UI"/>
          <w:sz w:val="23"/>
          <w:szCs w:val="23"/>
          <w:shd w:val="clear" w:color="auto" w:fill="FFFFFF"/>
        </w:rPr>
        <w:t>INT</w:t>
      </w:r>
      <w:r>
        <w:rPr>
          <w:rFonts w:ascii="Segoe UI" w:hAnsi="Segoe UI" w:cs="Segoe UI"/>
          <w:sz w:val="23"/>
          <w:szCs w:val="23"/>
          <w:shd w:val="clear" w:color="auto" w:fill="FFFFFF"/>
        </w:rPr>
        <w:t>))</w:t>
      </w:r>
    </w:p>
    <w:p w14:paraId="2402E137" w14:textId="17FBA48B" w:rsidR="0065505B" w:rsidRDefault="0065505B" w:rsidP="0065505B">
      <w:pPr>
        <w:pStyle w:val="Predeterminado"/>
        <w:numPr>
          <w:ilvl w:val="0"/>
          <w:numId w:val="28"/>
        </w:numPr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65505B">
        <w:rPr>
          <w:rFonts w:asciiTheme="minorHAnsi" w:hAnsiTheme="minorHAnsi" w:cstheme="minorHAnsi"/>
          <w:sz w:val="20"/>
          <w:szCs w:val="20"/>
        </w:rPr>
        <w:t>¿Cómo puedes verificar si un formulario ha sido enviado usando el método GET?</w:t>
      </w:r>
    </w:p>
    <w:p w14:paraId="2BE42A5C" w14:textId="6D89A220" w:rsidR="00910CB8" w:rsidRPr="0065505B" w:rsidRDefault="00910CB8" w:rsidP="00910CB8">
      <w:pPr>
        <w:pStyle w:val="Predeterminado"/>
        <w:spacing w:line="360" w:lineRule="auto"/>
        <w:ind w:left="1440"/>
        <w:rPr>
          <w:rFonts w:asciiTheme="minorHAnsi" w:hAnsiTheme="minorHAnsi" w:cstheme="minorHAnsi"/>
          <w:sz w:val="20"/>
          <w:szCs w:val="20"/>
        </w:rPr>
      </w:pPr>
      <w:proofErr w:type="spellStart"/>
      <w:r w:rsidRPr="00910CB8">
        <w:rPr>
          <w:rFonts w:asciiTheme="minorHAnsi" w:hAnsiTheme="minorHAnsi" w:cstheme="minorHAnsi"/>
          <w:sz w:val="20"/>
          <w:szCs w:val="20"/>
        </w:rPr>
        <w:t>if</w:t>
      </w:r>
      <w:proofErr w:type="spellEnd"/>
      <w:r w:rsidRPr="00910CB8">
        <w:rPr>
          <w:rFonts w:asciiTheme="minorHAnsi" w:hAnsiTheme="minorHAnsi" w:cstheme="minorHAnsi"/>
          <w:sz w:val="20"/>
          <w:szCs w:val="20"/>
        </w:rPr>
        <w:t xml:space="preserve"> ($_SERVER['REQUEST_METHOD'] == 'GET') {</w:t>
      </w:r>
    </w:p>
    <w:p w14:paraId="53F663A1" w14:textId="77777777" w:rsidR="0065505B" w:rsidRPr="0065505B" w:rsidRDefault="0065505B" w:rsidP="0065505B">
      <w:pPr>
        <w:pStyle w:val="Predeterminado"/>
        <w:numPr>
          <w:ilvl w:val="0"/>
          <w:numId w:val="28"/>
        </w:numPr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65505B">
        <w:rPr>
          <w:rFonts w:asciiTheme="minorHAnsi" w:hAnsiTheme="minorHAnsi" w:cstheme="minorHAnsi"/>
          <w:sz w:val="20"/>
          <w:szCs w:val="20"/>
        </w:rPr>
        <w:t>¿Qué función se utiliza para validar si una cadena es un correo electrónico válido?</w:t>
      </w:r>
    </w:p>
    <w:p w14:paraId="2E590722" w14:textId="298CC20B" w:rsidR="0065505B" w:rsidRPr="00692AF6" w:rsidRDefault="00910CB8" w:rsidP="00910CB8">
      <w:pPr>
        <w:pStyle w:val="Predeterminado"/>
        <w:spacing w:line="360" w:lineRule="auto"/>
        <w:ind w:left="1440"/>
        <w:rPr>
          <w:rFonts w:asciiTheme="minorHAnsi" w:hAnsiTheme="minorHAnsi" w:cstheme="minorHAnsi"/>
          <w:sz w:val="20"/>
          <w:szCs w:val="20"/>
        </w:rPr>
      </w:pPr>
      <w:r w:rsidRPr="00910CB8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910CB8">
        <w:rPr>
          <w:rFonts w:asciiTheme="minorHAnsi" w:hAnsiTheme="minorHAnsi" w:cstheme="minorHAnsi"/>
          <w:sz w:val="20"/>
          <w:szCs w:val="20"/>
        </w:rPr>
        <w:t>filter_var</w:t>
      </w:r>
      <w:proofErr w:type="spellEnd"/>
      <w:r w:rsidRPr="00910CB8">
        <w:rPr>
          <w:rFonts w:asciiTheme="minorHAnsi" w:hAnsiTheme="minorHAnsi" w:cstheme="minorHAnsi"/>
          <w:sz w:val="20"/>
          <w:szCs w:val="20"/>
        </w:rPr>
        <w:t>($email, FILTER_VALIDATE_EMAIL))</w:t>
      </w:r>
    </w:p>
    <w:p w14:paraId="28736F8E" w14:textId="17FCF052" w:rsidR="0065505B" w:rsidRDefault="0065505B" w:rsidP="0065505B">
      <w:pPr>
        <w:pStyle w:val="Predeterminado"/>
        <w:numPr>
          <w:ilvl w:val="0"/>
          <w:numId w:val="28"/>
        </w:numPr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65505B">
        <w:rPr>
          <w:rFonts w:asciiTheme="minorHAnsi" w:hAnsiTheme="minorHAnsi" w:cstheme="minorHAnsi"/>
          <w:sz w:val="20"/>
          <w:szCs w:val="20"/>
        </w:rPr>
        <w:t>¿Qué atributo del formulario HTML debe incluirse para permitir la carga de archivos?</w:t>
      </w:r>
    </w:p>
    <w:p w14:paraId="5D9C48D6" w14:textId="31617C7A" w:rsidR="00910CB8" w:rsidRPr="0065505B" w:rsidRDefault="00910CB8" w:rsidP="00910CB8">
      <w:pPr>
        <w:pStyle w:val="Predeterminado"/>
        <w:spacing w:line="360" w:lineRule="auto"/>
        <w:ind w:left="1440"/>
        <w:rPr>
          <w:rFonts w:asciiTheme="minorHAnsi" w:hAnsiTheme="minorHAnsi" w:cstheme="minorHAnsi"/>
          <w:sz w:val="20"/>
          <w:szCs w:val="20"/>
        </w:rPr>
      </w:pPr>
      <w:proofErr w:type="spellStart"/>
      <w:r w:rsidRPr="00910CB8">
        <w:rPr>
          <w:rFonts w:asciiTheme="minorHAnsi" w:hAnsiTheme="minorHAnsi" w:cstheme="minorHAnsi"/>
          <w:sz w:val="20"/>
          <w:szCs w:val="20"/>
        </w:rPr>
        <w:t>enctype</w:t>
      </w:r>
      <w:proofErr w:type="spellEnd"/>
      <w:r w:rsidRPr="00910CB8">
        <w:rPr>
          <w:rFonts w:asciiTheme="minorHAnsi" w:hAnsiTheme="minorHAnsi" w:cstheme="minorHAnsi"/>
          <w:sz w:val="20"/>
          <w:szCs w:val="20"/>
        </w:rPr>
        <w:t>="</w:t>
      </w:r>
      <w:proofErr w:type="spellStart"/>
      <w:r w:rsidRPr="00910CB8">
        <w:rPr>
          <w:rFonts w:asciiTheme="minorHAnsi" w:hAnsiTheme="minorHAnsi" w:cstheme="minorHAnsi"/>
          <w:sz w:val="20"/>
          <w:szCs w:val="20"/>
        </w:rPr>
        <w:t>multipart</w:t>
      </w:r>
      <w:proofErr w:type="spellEnd"/>
      <w:r w:rsidRPr="00910CB8">
        <w:rPr>
          <w:rFonts w:asciiTheme="minorHAnsi" w:hAnsiTheme="minorHAnsi" w:cstheme="minorHAnsi"/>
          <w:sz w:val="20"/>
          <w:szCs w:val="20"/>
        </w:rPr>
        <w:t>/</w:t>
      </w:r>
      <w:proofErr w:type="spellStart"/>
      <w:r w:rsidRPr="00910CB8">
        <w:rPr>
          <w:rFonts w:asciiTheme="minorHAnsi" w:hAnsiTheme="minorHAnsi" w:cstheme="minorHAnsi"/>
          <w:sz w:val="20"/>
          <w:szCs w:val="20"/>
        </w:rPr>
        <w:t>form</w:t>
      </w:r>
      <w:proofErr w:type="spellEnd"/>
      <w:r w:rsidRPr="00910CB8">
        <w:rPr>
          <w:rFonts w:asciiTheme="minorHAnsi" w:hAnsiTheme="minorHAnsi" w:cstheme="minorHAnsi"/>
          <w:sz w:val="20"/>
          <w:szCs w:val="20"/>
        </w:rPr>
        <w:t>-data"</w:t>
      </w:r>
    </w:p>
    <w:p w14:paraId="6F8B6A02" w14:textId="77777777" w:rsidR="0065505B" w:rsidRPr="00692AF6" w:rsidRDefault="0065505B" w:rsidP="0065505B">
      <w:pPr>
        <w:pStyle w:val="Predeterminado"/>
        <w:spacing w:line="360" w:lineRule="auto"/>
        <w:rPr>
          <w:rFonts w:asciiTheme="minorHAnsi" w:hAnsiTheme="minorHAnsi" w:cstheme="minorHAnsi"/>
          <w:sz w:val="20"/>
          <w:szCs w:val="20"/>
        </w:rPr>
      </w:pPr>
    </w:p>
    <w:p w14:paraId="526EBD3F" w14:textId="77777777" w:rsidR="0065505B" w:rsidRPr="0065505B" w:rsidRDefault="0065505B" w:rsidP="0065505B">
      <w:pPr>
        <w:pStyle w:val="Predeterminado"/>
        <w:numPr>
          <w:ilvl w:val="0"/>
          <w:numId w:val="28"/>
        </w:numPr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65505B">
        <w:rPr>
          <w:rFonts w:asciiTheme="minorHAnsi" w:hAnsiTheme="minorHAnsi" w:cstheme="minorHAnsi"/>
          <w:sz w:val="20"/>
          <w:szCs w:val="20"/>
        </w:rPr>
        <w:t>¿Cómo se accede a un archivo cargado a través de un formulario en PHP?</w:t>
      </w:r>
    </w:p>
    <w:p w14:paraId="6B5E0EEE" w14:textId="2A15F021" w:rsidR="00910CB8" w:rsidRPr="0065505B" w:rsidRDefault="00910CB8" w:rsidP="00910CB8">
      <w:pPr>
        <w:pStyle w:val="Predeterminado"/>
        <w:spacing w:line="360" w:lineRule="auto"/>
        <w:ind w:left="7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 través del array $_FILES</w:t>
      </w:r>
    </w:p>
    <w:p w14:paraId="3E45FD6A" w14:textId="4A7828BB" w:rsidR="0065505B" w:rsidRDefault="0065505B" w:rsidP="0065505B">
      <w:pPr>
        <w:pStyle w:val="Predeterminado"/>
        <w:numPr>
          <w:ilvl w:val="0"/>
          <w:numId w:val="28"/>
        </w:numPr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65505B">
        <w:rPr>
          <w:rFonts w:asciiTheme="minorHAnsi" w:hAnsiTheme="minorHAnsi" w:cstheme="minorHAnsi"/>
          <w:sz w:val="20"/>
          <w:szCs w:val="20"/>
        </w:rPr>
        <w:t>¿Qué información puedes obtener de $_FILES al recibir un archivo?</w:t>
      </w:r>
    </w:p>
    <w:p w14:paraId="29B14E98" w14:textId="1529B85A" w:rsidR="00910CB8" w:rsidRPr="00910CB8" w:rsidRDefault="00910CB8" w:rsidP="00910CB8">
      <w:pPr>
        <w:pStyle w:val="Prrafodelista"/>
        <w:rPr>
          <w:rFonts w:asciiTheme="minorHAnsi" w:hAnsiTheme="minorHAnsi" w:cstheme="minorHAnsi"/>
          <w:sz w:val="20"/>
          <w:szCs w:val="20"/>
        </w:rPr>
      </w:pPr>
      <w:r w:rsidRPr="00910CB8">
        <w:rPr>
          <w:rFonts w:asciiTheme="minorHAnsi" w:hAnsiTheme="minorHAnsi" w:cstheme="minorHAnsi"/>
          <w:sz w:val="20"/>
          <w:szCs w:val="20"/>
        </w:rPr>
        <w:t>[</w:t>
      </w:r>
      <w:proofErr w:type="spellStart"/>
      <w:r w:rsidRPr="00910CB8">
        <w:rPr>
          <w:rFonts w:asciiTheme="minorHAnsi" w:hAnsiTheme="minorHAnsi" w:cstheme="minorHAnsi"/>
          <w:sz w:val="20"/>
          <w:szCs w:val="20"/>
        </w:rPr>
        <w:t>name</w:t>
      </w:r>
      <w:proofErr w:type="spellEnd"/>
      <w:r w:rsidRPr="00910CB8">
        <w:rPr>
          <w:rFonts w:asciiTheme="minorHAnsi" w:hAnsiTheme="minorHAnsi" w:cstheme="minorHAnsi"/>
          <w:sz w:val="20"/>
          <w:szCs w:val="20"/>
        </w:rPr>
        <w:t>]</w:t>
      </w:r>
    </w:p>
    <w:p w14:paraId="1220D604" w14:textId="074EFBE7" w:rsidR="00910CB8" w:rsidRPr="00910CB8" w:rsidRDefault="00910CB8" w:rsidP="00910CB8">
      <w:pPr>
        <w:pStyle w:val="Prrafodelista"/>
        <w:rPr>
          <w:rFonts w:asciiTheme="minorHAnsi" w:hAnsiTheme="minorHAnsi" w:cstheme="minorHAnsi"/>
          <w:sz w:val="20"/>
          <w:szCs w:val="20"/>
        </w:rPr>
      </w:pPr>
      <w:r w:rsidRPr="00910CB8">
        <w:rPr>
          <w:rFonts w:asciiTheme="minorHAnsi" w:hAnsiTheme="minorHAnsi" w:cstheme="minorHAnsi"/>
          <w:sz w:val="20"/>
          <w:szCs w:val="20"/>
        </w:rPr>
        <w:t>[</w:t>
      </w:r>
      <w:proofErr w:type="spellStart"/>
      <w:r w:rsidRPr="00910CB8">
        <w:rPr>
          <w:rFonts w:asciiTheme="minorHAnsi" w:hAnsiTheme="minorHAnsi" w:cstheme="minorHAnsi"/>
          <w:sz w:val="20"/>
          <w:szCs w:val="20"/>
        </w:rPr>
        <w:t>type</w:t>
      </w:r>
      <w:proofErr w:type="spellEnd"/>
      <w:r w:rsidRPr="00910CB8">
        <w:rPr>
          <w:rFonts w:asciiTheme="minorHAnsi" w:hAnsiTheme="minorHAnsi" w:cstheme="minorHAnsi"/>
          <w:sz w:val="20"/>
          <w:szCs w:val="20"/>
        </w:rPr>
        <w:t>]</w:t>
      </w:r>
    </w:p>
    <w:p w14:paraId="10BF2528" w14:textId="61F70DEC" w:rsidR="00910CB8" w:rsidRPr="00910CB8" w:rsidRDefault="00910CB8" w:rsidP="00910CB8">
      <w:pPr>
        <w:pStyle w:val="Prrafodelista"/>
        <w:rPr>
          <w:rFonts w:asciiTheme="minorHAnsi" w:hAnsiTheme="minorHAnsi" w:cstheme="minorHAnsi"/>
          <w:sz w:val="20"/>
          <w:szCs w:val="20"/>
        </w:rPr>
      </w:pPr>
      <w:r w:rsidRPr="00910CB8">
        <w:rPr>
          <w:rFonts w:asciiTheme="minorHAnsi" w:hAnsiTheme="minorHAnsi" w:cstheme="minorHAnsi"/>
          <w:sz w:val="20"/>
          <w:szCs w:val="20"/>
        </w:rPr>
        <w:t>[</w:t>
      </w:r>
      <w:proofErr w:type="spellStart"/>
      <w:r w:rsidRPr="00910CB8">
        <w:rPr>
          <w:rFonts w:asciiTheme="minorHAnsi" w:hAnsiTheme="minorHAnsi" w:cstheme="minorHAnsi"/>
          <w:sz w:val="20"/>
          <w:szCs w:val="20"/>
        </w:rPr>
        <w:t>tmp_name</w:t>
      </w:r>
      <w:proofErr w:type="spellEnd"/>
      <w:r w:rsidRPr="00910CB8">
        <w:rPr>
          <w:rFonts w:asciiTheme="minorHAnsi" w:hAnsiTheme="minorHAnsi" w:cstheme="minorHAnsi"/>
          <w:sz w:val="20"/>
          <w:szCs w:val="20"/>
        </w:rPr>
        <w:t xml:space="preserve">] </w:t>
      </w:r>
    </w:p>
    <w:p w14:paraId="100130DF" w14:textId="4E96EF75" w:rsidR="00910CB8" w:rsidRPr="00910CB8" w:rsidRDefault="00910CB8" w:rsidP="00910CB8">
      <w:pPr>
        <w:pStyle w:val="Prrafodelista"/>
        <w:rPr>
          <w:rFonts w:asciiTheme="minorHAnsi" w:hAnsiTheme="minorHAnsi" w:cstheme="minorHAnsi"/>
          <w:sz w:val="20"/>
          <w:szCs w:val="20"/>
        </w:rPr>
      </w:pPr>
      <w:r w:rsidRPr="00910CB8">
        <w:rPr>
          <w:rFonts w:asciiTheme="minorHAnsi" w:hAnsiTheme="minorHAnsi" w:cstheme="minorHAnsi"/>
          <w:sz w:val="20"/>
          <w:szCs w:val="20"/>
        </w:rPr>
        <w:t xml:space="preserve">[error] </w:t>
      </w:r>
    </w:p>
    <w:p w14:paraId="1124FB49" w14:textId="032F2DA7" w:rsidR="00085BD6" w:rsidRDefault="00910CB8" w:rsidP="00910CB8">
      <w:pPr>
        <w:pStyle w:val="Prrafodelista"/>
        <w:rPr>
          <w:rFonts w:asciiTheme="minorHAnsi" w:hAnsiTheme="minorHAnsi" w:cstheme="minorHAnsi"/>
          <w:sz w:val="20"/>
          <w:szCs w:val="20"/>
        </w:rPr>
      </w:pPr>
      <w:r w:rsidRPr="00910CB8">
        <w:rPr>
          <w:rFonts w:asciiTheme="minorHAnsi" w:hAnsiTheme="minorHAnsi" w:cstheme="minorHAnsi"/>
          <w:sz w:val="20"/>
          <w:szCs w:val="20"/>
        </w:rPr>
        <w:t>[</w:t>
      </w:r>
      <w:proofErr w:type="spellStart"/>
      <w:r w:rsidRPr="00910CB8">
        <w:rPr>
          <w:rFonts w:asciiTheme="minorHAnsi" w:hAnsiTheme="minorHAnsi" w:cstheme="minorHAnsi"/>
          <w:sz w:val="20"/>
          <w:szCs w:val="20"/>
        </w:rPr>
        <w:t>size</w:t>
      </w:r>
      <w:proofErr w:type="spellEnd"/>
      <w:r>
        <w:rPr>
          <w:rFonts w:asciiTheme="minorHAnsi" w:hAnsiTheme="minorHAnsi" w:cstheme="minorHAnsi"/>
          <w:sz w:val="20"/>
          <w:szCs w:val="20"/>
        </w:rPr>
        <w:t>]</w:t>
      </w:r>
    </w:p>
    <w:p w14:paraId="7EBF6F7D" w14:textId="52C8D026" w:rsidR="00085BD6" w:rsidRDefault="00085BD6" w:rsidP="00085BD6">
      <w:pPr>
        <w:pStyle w:val="Predeterminado"/>
        <w:spacing w:line="360" w:lineRule="auto"/>
        <w:rPr>
          <w:rFonts w:asciiTheme="minorHAnsi" w:hAnsiTheme="minorHAnsi" w:cstheme="minorHAnsi"/>
          <w:sz w:val="20"/>
          <w:szCs w:val="20"/>
        </w:rPr>
      </w:pPr>
    </w:p>
    <w:p w14:paraId="2215C23F" w14:textId="4EB011BB" w:rsidR="00085BD6" w:rsidRDefault="00085BD6" w:rsidP="00085BD6">
      <w:pPr>
        <w:spacing w:line="360" w:lineRule="auto"/>
        <w:ind w:left="0" w:firstLine="0"/>
        <w:rPr>
          <w:rFonts w:ascii="Calibri" w:hAnsi="Calibri" w:cs="Calibri"/>
          <w:sz w:val="22"/>
          <w:szCs w:val="22"/>
        </w:rPr>
      </w:pPr>
      <w:r>
        <w:rPr>
          <w:rFonts w:ascii="Cambria" w:eastAsia="Cambria" w:hAnsi="Cambria" w:cs="Cambria"/>
          <w:b/>
          <w:sz w:val="32"/>
          <w:lang w:val="es-ES"/>
        </w:rPr>
        <w:t>EJERCICIO 3</w:t>
      </w:r>
    </w:p>
    <w:p w14:paraId="7CE61738" w14:textId="40ECF7FF" w:rsidR="00085BD6" w:rsidRPr="0065505B" w:rsidRDefault="00085BD6" w:rsidP="00085BD6">
      <w:pPr>
        <w:pStyle w:val="Predeterminado"/>
        <w:spacing w:line="36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Utilizando las propiedades de $_SERVER, realiza un script de forma que se compruebe el navegador que está utilizando el cliente, si utiliza Chrome, le pondremos un mensaje “Bienvenido a nuestra web” y si es cualquier otro “Necesita utilizar Chrome para visualizar el contenido de esta web”.</w:t>
      </w:r>
    </w:p>
    <w:sectPr w:rsidR="00085BD6" w:rsidRPr="0065505B">
      <w:footerReference w:type="default" r:id="rId7"/>
      <w:footerReference w:type="first" r:id="rId8"/>
      <w:pgSz w:w="11906" w:h="16838"/>
      <w:pgMar w:top="1134" w:right="1134" w:bottom="646" w:left="1134" w:header="720" w:footer="5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35DB5" w14:textId="77777777" w:rsidR="00E13A73" w:rsidRDefault="00E13A73">
      <w:pPr>
        <w:spacing w:before="0" w:after="0"/>
      </w:pPr>
      <w:r>
        <w:separator/>
      </w:r>
    </w:p>
  </w:endnote>
  <w:endnote w:type="continuationSeparator" w:id="0">
    <w:p w14:paraId="71405BBE" w14:textId="77777777" w:rsidR="00E13A73" w:rsidRDefault="00E13A7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Caslon-Italic"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59359" w14:textId="77777777" w:rsidR="00142352" w:rsidRDefault="00A314CA">
    <w:pPr>
      <w:ind w:left="0"/>
      <w:jc w:val="center"/>
      <w:rPr>
        <w:rFonts w:ascii="Arial" w:hAnsi="Arial" w:cs="Arial"/>
        <w:sz w:val="20"/>
        <w:szCs w:val="20"/>
        <w:lang w:val="es-ES" w:eastAsia="es-ES"/>
      </w:rPr>
    </w:pPr>
    <w:r>
      <w:rPr>
        <w:rFonts w:ascii="Arial" w:hAnsi="Arial" w:cs="Arial"/>
        <w:b/>
        <w:bCs/>
        <w:sz w:val="20"/>
        <w:szCs w:val="20"/>
      </w:rPr>
      <w:fldChar w:fldCharType="begin"/>
    </w:r>
    <w:r>
      <w:rPr>
        <w:rFonts w:ascii="Arial" w:hAnsi="Arial" w:cs="Arial"/>
        <w:b/>
        <w:bCs/>
        <w:sz w:val="20"/>
        <w:szCs w:val="20"/>
      </w:rPr>
      <w:instrText xml:space="preserve"> PAGE </w:instrText>
    </w:r>
    <w:r>
      <w:rPr>
        <w:rFonts w:ascii="Arial" w:hAnsi="Arial" w:cs="Arial"/>
        <w:b/>
        <w:bCs/>
        <w:sz w:val="20"/>
        <w:szCs w:val="20"/>
      </w:rPr>
      <w:fldChar w:fldCharType="separate"/>
    </w:r>
    <w:r w:rsidR="00692AF6">
      <w:rPr>
        <w:rFonts w:ascii="Arial" w:hAnsi="Arial" w:cs="Arial"/>
        <w:b/>
        <w:bCs/>
        <w:noProof/>
        <w:sz w:val="20"/>
        <w:szCs w:val="20"/>
      </w:rPr>
      <w:t>3</w:t>
    </w:r>
    <w:r>
      <w:rPr>
        <w:rFonts w:ascii="Arial" w:hAnsi="Arial" w:cs="Arial"/>
        <w:b/>
        <w:bCs/>
        <w:sz w:val="20"/>
        <w:szCs w:val="20"/>
      </w:rPr>
      <w:fldChar w:fldCharType="end"/>
    </w:r>
    <w:r>
      <w:rPr>
        <w:rFonts w:ascii="Arial" w:eastAsia="Arial" w:hAnsi="Arial" w:cs="Arial"/>
        <w:sz w:val="20"/>
        <w:szCs w:val="20"/>
      </w:rPr>
      <w:t xml:space="preserve"> </w:t>
    </w:r>
    <w:r>
      <w:rPr>
        <w:rFonts w:ascii="Arial" w:hAnsi="Arial" w:cs="Arial"/>
        <w:sz w:val="20"/>
        <w:szCs w:val="20"/>
      </w:rPr>
      <w:t xml:space="preserve">de </w:t>
    </w: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NUMPAGES \* ARABIC </w:instrText>
    </w:r>
    <w:r>
      <w:rPr>
        <w:rFonts w:ascii="Arial" w:hAnsi="Arial" w:cs="Arial"/>
        <w:sz w:val="20"/>
        <w:szCs w:val="20"/>
      </w:rPr>
      <w:fldChar w:fldCharType="separate"/>
    </w:r>
    <w:r w:rsidR="00692AF6">
      <w:rPr>
        <w:rFonts w:ascii="Arial" w:hAnsi="Arial" w:cs="Arial"/>
        <w:noProof/>
        <w:sz w:val="20"/>
        <w:szCs w:val="20"/>
      </w:rPr>
      <w:t>3</w:t>
    </w:r>
    <w:r>
      <w:rPr>
        <w:rFonts w:ascii="Arial" w:hAnsi="Arial" w:cs="Arial"/>
        <w:sz w:val="20"/>
        <w:szCs w:val="20"/>
      </w:rPr>
      <w:fldChar w:fldCharType="end"/>
    </w:r>
  </w:p>
  <w:p w14:paraId="01C28963" w14:textId="77777777" w:rsidR="00142352" w:rsidRDefault="00142352">
    <w:pPr>
      <w:rPr>
        <w:rFonts w:ascii="Arial" w:hAnsi="Arial" w:cs="Arial"/>
        <w:sz w:val="20"/>
        <w:szCs w:val="20"/>
        <w:lang w:val="es-ES" w:eastAsia="es-E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09E8B" w14:textId="77777777" w:rsidR="00142352" w:rsidRDefault="0014235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122D2" w14:textId="77777777" w:rsidR="00E13A73" w:rsidRDefault="00E13A73">
      <w:pPr>
        <w:spacing w:before="0" w:after="0"/>
      </w:pPr>
      <w:r>
        <w:separator/>
      </w:r>
    </w:p>
  </w:footnote>
  <w:footnote w:type="continuationSeparator" w:id="0">
    <w:p w14:paraId="78CBB604" w14:textId="77777777" w:rsidR="00E13A73" w:rsidRDefault="00E13A73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pStyle w:val="p3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cs="Times New Roman" w:hint="default"/>
        <w:b/>
        <w:bCs/>
        <w:i w:val="0"/>
        <w:iCs w:val="0"/>
        <w:color w:val="667DD1"/>
        <w:sz w:val="20"/>
        <w:szCs w:val="20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pStyle w:val="n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Arial" w:hint="default"/>
        <w:b/>
        <w:i w:val="0"/>
        <w:color w:val="667DD1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Arial" w:hint="default"/>
        <w:b/>
        <w:i w:val="0"/>
        <w:color w:val="667DD1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Arial" w:hint="default"/>
        <w:b/>
        <w:i w:val="0"/>
        <w:color w:val="667DD1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Arial" w:hint="default"/>
        <w:b/>
        <w:i w:val="0"/>
        <w:color w:val="667DD1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227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hint="default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pStyle w:val="ttp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cs="Wingdings" w:hint="default"/>
        <w:b/>
        <w:bCs/>
        <w:i w:val="0"/>
        <w:iCs w:val="0"/>
        <w:color w:val="667DD1"/>
        <w:sz w:val="16"/>
        <w:szCs w:val="16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pStyle w:val="ttp2"/>
      <w:lvlText w:val="–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  <w:color w:val="667DD1"/>
        <w:sz w:val="16"/>
        <w:szCs w:val="16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pStyle w:val="cuest2"/>
      <w:lvlText w:val=""/>
      <w:lvlJc w:val="left"/>
      <w:pPr>
        <w:tabs>
          <w:tab w:val="num" w:pos="1474"/>
        </w:tabs>
        <w:ind w:left="1474" w:hanging="283"/>
      </w:pPr>
      <w:rPr>
        <w:rFonts w:ascii="Wingdings" w:hAnsi="Wingdings" w:cs="Wingdings" w:hint="default"/>
        <w:sz w:val="24"/>
        <w:szCs w:val="24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lowerLetter"/>
      <w:pStyle w:val="Textoindependiente21"/>
      <w:lvlText w:val="%1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462"/>
        </w:tabs>
        <w:ind w:left="317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182"/>
        </w:tabs>
        <w:ind w:left="360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902"/>
        </w:tabs>
        <w:ind w:left="411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622"/>
        </w:tabs>
        <w:ind w:left="461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342"/>
        </w:tabs>
        <w:ind w:left="511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62"/>
        </w:tabs>
        <w:ind w:left="562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422"/>
        </w:tabs>
        <w:ind w:left="612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142"/>
        </w:tabs>
        <w:ind w:left="6702" w:hanging="1440"/>
      </w:pPr>
      <w:rPr>
        <w:rFonts w:hint="default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lowerLetter"/>
      <w:pStyle w:val="pn2"/>
      <w:lvlText w:val="%1)"/>
      <w:lvlJc w:val="left"/>
      <w:pPr>
        <w:tabs>
          <w:tab w:val="num" w:pos="511"/>
        </w:tabs>
        <w:ind w:left="454" w:hanging="227"/>
      </w:pPr>
      <w:rPr>
        <w:rFonts w:ascii="Arial Narrow" w:hAnsi="Arial Narrow" w:cs="Arial Narrow"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1019"/>
        </w:tabs>
        <w:ind w:left="101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667"/>
        </w:tabs>
        <w:ind w:left="145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87"/>
        </w:tabs>
        <w:ind w:left="195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47"/>
        </w:tabs>
        <w:ind w:left="245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67"/>
        </w:tabs>
        <w:ind w:left="296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27"/>
        </w:tabs>
        <w:ind w:left="346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47"/>
        </w:tabs>
        <w:ind w:left="397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67"/>
        </w:tabs>
        <w:ind w:left="4547" w:hanging="1440"/>
      </w:pPr>
      <w:rPr>
        <w:rFonts w:hint="default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pStyle w:val="p1"/>
      <w:lvlText w:val=""/>
      <w:lvlJc w:val="left"/>
      <w:pPr>
        <w:tabs>
          <w:tab w:val="num" w:pos="1191"/>
        </w:tabs>
        <w:ind w:left="1191" w:hanging="284"/>
      </w:pPr>
      <w:rPr>
        <w:rFonts w:ascii="Wingdings" w:hAnsi="Wingdings" w:cs="Wingdings" w:hint="default"/>
        <w:color w:val="667DD1"/>
        <w:sz w:val="24"/>
        <w:szCs w:val="24"/>
      </w:r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pStyle w:val="cuest1"/>
      <w:lvlText w:val="%1."/>
      <w:lvlJc w:val="left"/>
      <w:pPr>
        <w:tabs>
          <w:tab w:val="num" w:pos="1191"/>
        </w:tabs>
        <w:ind w:left="1191" w:hanging="284"/>
      </w:pPr>
      <w:rPr>
        <w:rFonts w:ascii="Arial Narrow" w:hAnsi="Arial Narrow" w:cs="Arial Narrow" w:hint="default"/>
        <w:b/>
        <w:i w:val="0"/>
        <w:color w:val="667DD1"/>
        <w:sz w:val="28"/>
        <w:szCs w:val="28"/>
      </w:r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bullet"/>
      <w:pStyle w:val="casp1"/>
      <w:lvlText w:val=""/>
      <w:lvlJc w:val="left"/>
      <w:pPr>
        <w:tabs>
          <w:tab w:val="num" w:pos="1474"/>
        </w:tabs>
        <w:ind w:left="1474" w:hanging="283"/>
      </w:pPr>
      <w:rPr>
        <w:rFonts w:ascii="Wingdings" w:hAnsi="Wingdings" w:cs="Wingdings" w:hint="default"/>
        <w:color w:val="808080"/>
        <w:sz w:val="24"/>
        <w:szCs w:val="24"/>
      </w:rPr>
    </w:lvl>
  </w:abstractNum>
  <w:abstractNum w:abstractNumId="11" w15:restartNumberingAfterBreak="0">
    <w:nsid w:val="0000000C"/>
    <w:multiLevelType w:val="singleLevel"/>
    <w:tmpl w:val="0000000C"/>
    <w:name w:val="WW8Num12"/>
    <w:lvl w:ilvl="0">
      <w:start w:val="1"/>
      <w:numFmt w:val="bullet"/>
      <w:pStyle w:val="txtarefa1"/>
      <w:lvlText w:val=""/>
      <w:lvlJc w:val="left"/>
      <w:pPr>
        <w:tabs>
          <w:tab w:val="num" w:pos="908"/>
        </w:tabs>
        <w:ind w:left="908" w:hanging="624"/>
      </w:pPr>
      <w:rPr>
        <w:rFonts w:ascii="Wingdings" w:hAnsi="Wingdings" w:cs="Wingdings" w:hint="default"/>
        <w:b/>
        <w:i w:val="0"/>
        <w:color w:val="33CCCC"/>
        <w:sz w:val="48"/>
        <w:szCs w:val="48"/>
      </w:rPr>
    </w:lvl>
  </w:abstractNum>
  <w:abstractNum w:abstractNumId="12" w15:restartNumberingAfterBreak="0">
    <w:nsid w:val="0000000D"/>
    <w:multiLevelType w:val="singleLevel"/>
    <w:tmpl w:val="0000000D"/>
    <w:name w:val="WW8Num13"/>
    <w:lvl w:ilvl="0">
      <w:start w:val="1"/>
      <w:numFmt w:val="bullet"/>
      <w:pStyle w:val="p2"/>
      <w:lvlText w:val="–"/>
      <w:lvlJc w:val="left"/>
      <w:pPr>
        <w:tabs>
          <w:tab w:val="num" w:pos="1475"/>
        </w:tabs>
        <w:ind w:left="1475" w:hanging="284"/>
      </w:pPr>
      <w:rPr>
        <w:rFonts w:ascii="Times New Roman" w:hAnsi="Times New Roman" w:cs="Times New Roman" w:hint="default"/>
        <w:color w:val="667DD1"/>
        <w:sz w:val="24"/>
        <w:szCs w:val="24"/>
      </w:rPr>
    </w:lvl>
  </w:abstractNum>
  <w:abstractNum w:abstractNumId="13" w15:restartNumberingAfterBreak="0">
    <w:nsid w:val="0000000E"/>
    <w:multiLevelType w:val="multilevel"/>
    <w:tmpl w:val="0000000E"/>
    <w:name w:val="WW8Num14"/>
    <w:lvl w:ilvl="0">
      <w:start w:val="1"/>
      <w:numFmt w:val="lowerLetter"/>
      <w:pStyle w:val="pn1"/>
      <w:lvlText w:val="%1)"/>
      <w:lvlJc w:val="left"/>
      <w:pPr>
        <w:tabs>
          <w:tab w:val="num" w:pos="1191"/>
        </w:tabs>
        <w:ind w:left="1191" w:hanging="284"/>
      </w:pPr>
      <w:rPr>
        <w:rFonts w:ascii="Times New Roman" w:hAnsi="Times New Roman" w:cs="Times New Roman"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1699"/>
        </w:tabs>
        <w:ind w:left="169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347"/>
        </w:tabs>
        <w:ind w:left="213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67"/>
        </w:tabs>
        <w:ind w:left="263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427"/>
        </w:tabs>
        <w:ind w:left="313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147"/>
        </w:tabs>
        <w:ind w:left="364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507"/>
        </w:tabs>
        <w:ind w:left="414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27"/>
        </w:tabs>
        <w:ind w:left="465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947"/>
        </w:tabs>
        <w:ind w:left="5227" w:hanging="1440"/>
      </w:pPr>
      <w:rPr>
        <w:rFonts w:hint="default"/>
      </w:rPr>
    </w:lvl>
  </w:abstractNum>
  <w:abstractNum w:abstractNumId="14" w15:restartNumberingAfterBreak="0">
    <w:nsid w:val="0000000F"/>
    <w:multiLevelType w:val="singleLevel"/>
    <w:tmpl w:val="0000000F"/>
    <w:name w:val="WW8Num15"/>
    <w:lvl w:ilvl="0">
      <w:start w:val="1"/>
      <w:numFmt w:val="bullet"/>
      <w:pStyle w:val="txentregable1"/>
      <w:lvlText w:val=""/>
      <w:lvlJc w:val="left"/>
      <w:pPr>
        <w:tabs>
          <w:tab w:val="num" w:pos="1474"/>
        </w:tabs>
        <w:ind w:left="1474" w:hanging="567"/>
      </w:pPr>
      <w:rPr>
        <w:rFonts w:ascii="Wingdings" w:hAnsi="Wingdings" w:cs="Wingdings" w:hint="default"/>
        <w:color w:val="FF0000"/>
        <w:sz w:val="40"/>
        <w:szCs w:val="40"/>
      </w:rPr>
    </w:lvl>
  </w:abstractNum>
  <w:abstractNum w:abstractNumId="15" w15:restartNumberingAfterBreak="0">
    <w:nsid w:val="00000010"/>
    <w:multiLevelType w:val="singleLevel"/>
    <w:tmpl w:val="00000010"/>
    <w:name w:val="WW8Num16"/>
    <w:lvl w:ilvl="0">
      <w:start w:val="1"/>
      <w:numFmt w:val="bullet"/>
      <w:pStyle w:val="p4"/>
      <w:lvlText w:val="–"/>
      <w:lvlJc w:val="left"/>
      <w:pPr>
        <w:tabs>
          <w:tab w:val="num" w:pos="2118"/>
        </w:tabs>
        <w:ind w:left="2118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667DD1"/>
        <w:sz w:val="20"/>
        <w:szCs w:val="20"/>
      </w:rPr>
    </w:lvl>
  </w:abstractNum>
  <w:abstractNum w:abstractNumId="16" w15:restartNumberingAfterBreak="0">
    <w:nsid w:val="00000011"/>
    <w:multiLevelType w:val="singleLevel"/>
    <w:tmpl w:val="00000011"/>
    <w:name w:val="WW8Num17"/>
    <w:lvl w:ilvl="0">
      <w:start w:val="1"/>
      <w:numFmt w:val="bullet"/>
      <w:pStyle w:val="txapoio"/>
      <w:lvlText w:val=""/>
      <w:lvlJc w:val="left"/>
      <w:pPr>
        <w:tabs>
          <w:tab w:val="num" w:pos="1474"/>
        </w:tabs>
        <w:ind w:left="1474" w:hanging="567"/>
      </w:pPr>
      <w:rPr>
        <w:rFonts w:ascii="Wingdings" w:hAnsi="Wingdings" w:cs="Times New Roman" w:hint="default"/>
        <w:b/>
        <w:i w:val="0"/>
        <w:color w:val="0000FF"/>
        <w:sz w:val="40"/>
        <w:szCs w:val="40"/>
      </w:rPr>
    </w:lvl>
  </w:abstractNum>
  <w:abstractNum w:abstractNumId="17" w15:restartNumberingAfterBreak="0">
    <w:nsid w:val="00000012"/>
    <w:multiLevelType w:val="singleLevel"/>
    <w:tmpl w:val="00000012"/>
    <w:name w:val="WW8Num18"/>
    <w:lvl w:ilvl="0">
      <w:start w:val="1"/>
      <w:numFmt w:val="bullet"/>
      <w:pStyle w:val="cuest3"/>
      <w:lvlText w:val=""/>
      <w:lvlJc w:val="left"/>
      <w:pPr>
        <w:tabs>
          <w:tab w:val="num" w:pos="1474"/>
        </w:tabs>
        <w:ind w:left="1474" w:hanging="283"/>
      </w:pPr>
      <w:rPr>
        <w:rFonts w:ascii="Wingdings" w:hAnsi="Wingdings" w:cs="Wingdings" w:hint="default"/>
        <w:sz w:val="24"/>
        <w:szCs w:val="24"/>
      </w:rPr>
    </w:lvl>
  </w:abstractNum>
  <w:abstractNum w:abstractNumId="18" w15:restartNumberingAfterBreak="0">
    <w:nsid w:val="00000013"/>
    <w:multiLevelType w:val="singleLevel"/>
    <w:tmpl w:val="00000013"/>
    <w:name w:val="WW8Num2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</w:abstractNum>
  <w:abstractNum w:abstractNumId="19" w15:restartNumberingAfterBreak="0">
    <w:nsid w:val="00000014"/>
    <w:multiLevelType w:val="multilevel"/>
    <w:tmpl w:val="00000014"/>
    <w:name w:val="WW8Num21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0" w15:restartNumberingAfterBreak="0">
    <w:nsid w:val="00000015"/>
    <w:multiLevelType w:val="multilevel"/>
    <w:tmpl w:val="00000015"/>
    <w:name w:val="WW8Num22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1" w15:restartNumberingAfterBreak="0">
    <w:nsid w:val="00000016"/>
    <w:multiLevelType w:val="multilevel"/>
    <w:tmpl w:val="00000016"/>
    <w:name w:val="WW8Num23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2" w15:restartNumberingAfterBreak="0">
    <w:nsid w:val="00000017"/>
    <w:multiLevelType w:val="multilevel"/>
    <w:tmpl w:val="00000017"/>
    <w:name w:val="WW8Num24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3" w15:restartNumberingAfterBreak="0">
    <w:nsid w:val="00000018"/>
    <w:multiLevelType w:val="multilevel"/>
    <w:tmpl w:val="00000018"/>
    <w:name w:val="WW8Num25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4" w15:restartNumberingAfterBreak="0">
    <w:nsid w:val="00000019"/>
    <w:multiLevelType w:val="multilevel"/>
    <w:tmpl w:val="00000019"/>
    <w:name w:val="WW8Num27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5" w15:restartNumberingAfterBreak="0">
    <w:nsid w:val="0000001A"/>
    <w:multiLevelType w:val="multilevel"/>
    <w:tmpl w:val="0000001A"/>
    <w:name w:val="WW8Num28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6" w15:restartNumberingAfterBreak="0">
    <w:nsid w:val="0000001B"/>
    <w:multiLevelType w:val="multilevel"/>
    <w:tmpl w:val="0000001B"/>
    <w:name w:val="WW8Num29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7" w15:restartNumberingAfterBreak="0">
    <w:nsid w:val="57CC05DD"/>
    <w:multiLevelType w:val="hybridMultilevel"/>
    <w:tmpl w:val="41D26A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autoHyphenation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505B"/>
    <w:rsid w:val="00085BD6"/>
    <w:rsid w:val="00142352"/>
    <w:rsid w:val="00651B97"/>
    <w:rsid w:val="0065505B"/>
    <w:rsid w:val="006623D4"/>
    <w:rsid w:val="00692AF6"/>
    <w:rsid w:val="006D2565"/>
    <w:rsid w:val="00910CB8"/>
    <w:rsid w:val="00962DA1"/>
    <w:rsid w:val="00967E46"/>
    <w:rsid w:val="00A002FC"/>
    <w:rsid w:val="00A314CA"/>
    <w:rsid w:val="00CD70A1"/>
    <w:rsid w:val="00DB5BDE"/>
    <w:rsid w:val="00E13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A1D9D60"/>
  <w15:docId w15:val="{6C1712FB-D797-496A-AEF5-25AB2567A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tabs>
        <w:tab w:val="left" w:pos="851"/>
      </w:tabs>
      <w:autoSpaceDE w:val="0"/>
      <w:spacing w:before="60" w:after="60"/>
      <w:ind w:left="907" w:firstLine="284"/>
      <w:jc w:val="both"/>
    </w:pPr>
    <w:rPr>
      <w:sz w:val="24"/>
      <w:szCs w:val="24"/>
      <w:lang w:val="gl-ES"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left"/>
      <w:outlineLvl w:val="0"/>
    </w:pPr>
  </w:style>
  <w:style w:type="paragraph" w:styleId="Ttulo2">
    <w:name w:val="heading 2"/>
    <w:basedOn w:val="Normal"/>
    <w:next w:val="Normal"/>
    <w:qFormat/>
    <w:pPr>
      <w:keepNext/>
      <w:widowControl/>
      <w:numPr>
        <w:ilvl w:val="1"/>
        <w:numId w:val="1"/>
      </w:numPr>
      <w:tabs>
        <w:tab w:val="left" w:pos="-720"/>
        <w:tab w:val="left" w:pos="0"/>
        <w:tab w:val="left" w:pos="454"/>
        <w:tab w:val="left" w:pos="720"/>
        <w:tab w:val="left" w:pos="909"/>
        <w:tab w:val="left" w:pos="1364"/>
        <w:tab w:val="left" w:pos="1440"/>
        <w:tab w:val="left" w:pos="1819"/>
        <w:tab w:val="left" w:pos="2160"/>
        <w:tab w:val="left" w:pos="2274"/>
        <w:tab w:val="left" w:pos="2728"/>
        <w:tab w:val="left" w:pos="2880"/>
        <w:tab w:val="left" w:pos="3183"/>
        <w:tab w:val="left" w:pos="3600"/>
        <w:tab w:val="left" w:pos="3638"/>
        <w:tab w:val="left" w:pos="4093"/>
        <w:tab w:val="left" w:pos="4320"/>
        <w:tab w:val="left" w:pos="4548"/>
        <w:tab w:val="left" w:pos="5002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autoSpaceDE/>
      <w:outlineLvl w:val="1"/>
    </w:p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tabs>
        <w:tab w:val="left" w:pos="-1440"/>
      </w:tabs>
      <w:jc w:val="right"/>
      <w:outlineLvl w:val="4"/>
    </w:pPr>
    <w:rPr>
      <w:lang w:val="es-ES_tradnl" w:eastAsia="es-ES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tabs>
        <w:tab w:val="left" w:pos="-1440"/>
      </w:tabs>
      <w:jc w:val="right"/>
      <w:outlineLvl w:val="5"/>
    </w:pPr>
    <w:rPr>
      <w:b/>
      <w:bCs/>
      <w:lang w:val="es-ES_tradnl" w:eastAsia="es-ES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1"/>
      </w:numPr>
      <w:tabs>
        <w:tab w:val="left" w:pos="-1440"/>
      </w:tabs>
      <w:outlineLvl w:val="6"/>
    </w:pPr>
    <w:rPr>
      <w:b/>
      <w:bCs/>
      <w:i/>
      <w:iCs/>
      <w:lang w:val="es-ES_tradnl" w:eastAsia="es-ES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1"/>
      </w:numPr>
      <w:pBdr>
        <w:top w:val="single" w:sz="6" w:space="0" w:color="000000" w:shadow="1"/>
        <w:left w:val="single" w:sz="6" w:space="1" w:color="000000" w:shadow="1"/>
        <w:bottom w:val="single" w:sz="6" w:space="0" w:color="000000" w:shadow="1"/>
        <w:right w:val="single" w:sz="6" w:space="0" w:color="000000" w:shadow="1"/>
      </w:pBdr>
      <w:shd w:val="clear" w:color="auto" w:fill="CCFFFF"/>
      <w:tabs>
        <w:tab w:val="clear" w:pos="851"/>
        <w:tab w:val="left" w:pos="-590"/>
        <w:tab w:val="left" w:pos="130"/>
        <w:tab w:val="left" w:pos="850"/>
        <w:tab w:val="left" w:pos="1570"/>
        <w:tab w:val="left" w:pos="2290"/>
        <w:tab w:val="left" w:pos="3010"/>
        <w:tab w:val="left" w:pos="3730"/>
        <w:tab w:val="left" w:pos="4450"/>
        <w:tab w:val="left" w:pos="5170"/>
        <w:tab w:val="left" w:pos="5890"/>
        <w:tab w:val="left" w:pos="6610"/>
        <w:tab w:val="left" w:pos="7330"/>
        <w:tab w:val="left" w:pos="8050"/>
        <w:tab w:val="left" w:pos="8770"/>
      </w:tabs>
      <w:ind w:left="851" w:right="851" w:firstLine="284"/>
      <w:jc w:val="center"/>
      <w:outlineLvl w:val="7"/>
    </w:pPr>
    <w:rPr>
      <w:sz w:val="40"/>
      <w:szCs w:val="40"/>
      <w:lang w:val="es-ES_tradnl" w:eastAsia="es-ES"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1"/>
      </w:numPr>
      <w:tabs>
        <w:tab w:val="left" w:pos="-1440"/>
      </w:tabs>
      <w:outlineLvl w:val="8"/>
    </w:pPr>
    <w:rPr>
      <w:i/>
      <w:iCs/>
      <w:sz w:val="28"/>
      <w:szCs w:val="28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2z0">
    <w:name w:val="WW8Num2z0"/>
    <w:rPr>
      <w:rFonts w:ascii="Times New Roman" w:hAnsi="Times New Roman" w:cs="Times New Roman" w:hint="default"/>
      <w:b/>
      <w:bCs/>
      <w:i w:val="0"/>
      <w:iCs w:val="0"/>
      <w:color w:val="667DD1"/>
      <w:sz w:val="20"/>
      <w:szCs w:val="20"/>
    </w:rPr>
  </w:style>
  <w:style w:type="character" w:customStyle="1" w:styleId="WW8Num3z0">
    <w:name w:val="WW8Num3z0"/>
    <w:rPr>
      <w:rFonts w:ascii="Arial" w:hAnsi="Arial" w:cs="Arial" w:hint="default"/>
      <w:b/>
      <w:i w:val="0"/>
      <w:color w:val="667DD1"/>
    </w:rPr>
  </w:style>
  <w:style w:type="character" w:customStyle="1" w:styleId="WW8Num3z4">
    <w:name w:val="WW8Num3z4"/>
    <w:rPr>
      <w:rFonts w:hint="default"/>
    </w:rPr>
  </w:style>
  <w:style w:type="character" w:customStyle="1" w:styleId="WW8Num4z0">
    <w:name w:val="WW8Num4z0"/>
    <w:rPr>
      <w:rFonts w:ascii="Wingdings" w:hAnsi="Wingdings" w:cs="Wingdings" w:hint="default"/>
      <w:b/>
      <w:bCs/>
      <w:i w:val="0"/>
      <w:iCs w:val="0"/>
      <w:color w:val="667DD1"/>
      <w:sz w:val="16"/>
      <w:szCs w:val="16"/>
    </w:rPr>
  </w:style>
  <w:style w:type="character" w:customStyle="1" w:styleId="WW8Num5z0">
    <w:name w:val="WW8Num5z0"/>
    <w:rPr>
      <w:rFonts w:ascii="Times New Roman" w:hAnsi="Times New Roman" w:cs="Times New Roman" w:hint="default"/>
      <w:color w:val="667DD1"/>
      <w:sz w:val="16"/>
      <w:szCs w:val="16"/>
    </w:rPr>
  </w:style>
  <w:style w:type="character" w:customStyle="1" w:styleId="WW8Num6z0">
    <w:name w:val="WW8Num6z0"/>
    <w:rPr>
      <w:rFonts w:ascii="Wingdings" w:hAnsi="Wingdings" w:cs="Wingdings" w:hint="default"/>
      <w:sz w:val="24"/>
      <w:szCs w:val="24"/>
    </w:rPr>
  </w:style>
  <w:style w:type="character" w:customStyle="1" w:styleId="WW8Num7z0">
    <w:name w:val="WW8Num7z0"/>
    <w:rPr>
      <w:rFonts w:hint="default"/>
    </w:rPr>
  </w:style>
  <w:style w:type="character" w:customStyle="1" w:styleId="WW8Num8z0">
    <w:name w:val="WW8Num8z0"/>
    <w:rPr>
      <w:rFonts w:ascii="Arial Narrow" w:hAnsi="Arial Narrow" w:cs="Arial Narrow" w:hint="default"/>
      <w:b w:val="0"/>
      <w:i w:val="0"/>
    </w:rPr>
  </w:style>
  <w:style w:type="character" w:customStyle="1" w:styleId="WW8Num8z1">
    <w:name w:val="WW8Num8z1"/>
    <w:rPr>
      <w:rFonts w:hint="default"/>
    </w:rPr>
  </w:style>
  <w:style w:type="character" w:customStyle="1" w:styleId="WW8Num9z0">
    <w:name w:val="WW8Num9z0"/>
    <w:rPr>
      <w:rFonts w:ascii="Wingdings" w:hAnsi="Wingdings" w:cs="Wingdings" w:hint="default"/>
      <w:color w:val="667DD1"/>
      <w:sz w:val="24"/>
      <w:szCs w:val="24"/>
    </w:rPr>
  </w:style>
  <w:style w:type="character" w:customStyle="1" w:styleId="WW8Num10z0">
    <w:name w:val="WW8Num10z0"/>
    <w:rPr>
      <w:rFonts w:ascii="Arial Narrow" w:hAnsi="Arial Narrow" w:cs="Arial Narrow" w:hint="default"/>
      <w:b/>
      <w:i w:val="0"/>
      <w:color w:val="667DD1"/>
      <w:sz w:val="28"/>
      <w:szCs w:val="28"/>
    </w:rPr>
  </w:style>
  <w:style w:type="character" w:customStyle="1" w:styleId="WW8Num11z0">
    <w:name w:val="WW8Num11z0"/>
    <w:rPr>
      <w:rFonts w:ascii="Wingdings" w:hAnsi="Wingdings" w:cs="Wingdings" w:hint="default"/>
      <w:color w:val="808080"/>
      <w:sz w:val="24"/>
      <w:szCs w:val="24"/>
    </w:rPr>
  </w:style>
  <w:style w:type="character" w:customStyle="1" w:styleId="WW8Num12z0">
    <w:name w:val="WW8Num12z0"/>
    <w:rPr>
      <w:rFonts w:ascii="Wingdings" w:hAnsi="Wingdings" w:cs="Wingdings" w:hint="default"/>
      <w:b/>
      <w:i w:val="0"/>
      <w:color w:val="33CCCC"/>
      <w:sz w:val="48"/>
      <w:szCs w:val="48"/>
    </w:rPr>
  </w:style>
  <w:style w:type="character" w:customStyle="1" w:styleId="WW8Num13z0">
    <w:name w:val="WW8Num13z0"/>
    <w:rPr>
      <w:rFonts w:ascii="Times New Roman" w:hAnsi="Times New Roman" w:cs="Times New Roman" w:hint="default"/>
      <w:color w:val="667DD1"/>
      <w:sz w:val="24"/>
      <w:szCs w:val="24"/>
    </w:rPr>
  </w:style>
  <w:style w:type="character" w:customStyle="1" w:styleId="WW8Num14z0">
    <w:name w:val="WW8Num14z0"/>
    <w:rPr>
      <w:rFonts w:ascii="Times New Roman" w:hAnsi="Times New Roman" w:cs="Times New Roman" w:hint="default"/>
      <w:b w:val="0"/>
      <w:i w:val="0"/>
    </w:rPr>
  </w:style>
  <w:style w:type="character" w:customStyle="1" w:styleId="WW8Num14z1">
    <w:name w:val="WW8Num14z1"/>
    <w:rPr>
      <w:rFonts w:hint="default"/>
    </w:rPr>
  </w:style>
  <w:style w:type="character" w:customStyle="1" w:styleId="WW8Num15z0">
    <w:name w:val="WW8Num15z0"/>
    <w:rPr>
      <w:rFonts w:ascii="Wingdings" w:hAnsi="Wingdings" w:cs="Wingdings" w:hint="default"/>
      <w:color w:val="FF0000"/>
      <w:sz w:val="40"/>
      <w:szCs w:val="40"/>
    </w:rPr>
  </w:style>
  <w:style w:type="character" w:customStyle="1" w:styleId="WW8Num16z0">
    <w:name w:val="WW8Num16z0"/>
    <w:rPr>
      <w:rFonts w:ascii="Times New Roman" w:hAnsi="Times New Roman" w:cs="Times New Roman" w:hint="default"/>
      <w:b w:val="0"/>
      <w:bCs w:val="0"/>
      <w:i w:val="0"/>
      <w:iCs w:val="0"/>
      <w:color w:val="667DD1"/>
      <w:sz w:val="20"/>
      <w:szCs w:val="20"/>
    </w:rPr>
  </w:style>
  <w:style w:type="character" w:customStyle="1" w:styleId="WW8Num17z0">
    <w:name w:val="WW8Num17z0"/>
    <w:rPr>
      <w:rFonts w:ascii="Wingdings" w:hAnsi="Wingdings" w:cs="Times New Roman" w:hint="default"/>
      <w:b/>
      <w:i w:val="0"/>
      <w:color w:val="0000FF"/>
      <w:sz w:val="40"/>
      <w:szCs w:val="40"/>
    </w:rPr>
  </w:style>
  <w:style w:type="character" w:customStyle="1" w:styleId="WW8Num18z0">
    <w:name w:val="WW8Num18z0"/>
    <w:rPr>
      <w:rFonts w:ascii="Wingdings" w:hAnsi="Wingdings" w:cs="Wingdings" w:hint="default"/>
      <w:sz w:val="24"/>
      <w:szCs w:val="24"/>
    </w:rPr>
  </w:style>
  <w:style w:type="character" w:customStyle="1" w:styleId="WW8Num19z0">
    <w:name w:val="WW8Num19z0"/>
    <w:rPr>
      <w:rFonts w:ascii="Wingdings" w:hAnsi="Wingdings" w:cs="Wingdings" w:hint="default"/>
      <w:sz w:val="22"/>
      <w:szCs w:val="22"/>
    </w:rPr>
  </w:style>
  <w:style w:type="character" w:customStyle="1" w:styleId="WW8Num20z0">
    <w:name w:val="WW8Num20z0"/>
    <w:rPr>
      <w:rFonts w:hint="default"/>
    </w:rPr>
  </w:style>
  <w:style w:type="character" w:customStyle="1" w:styleId="WW8Num26z0">
    <w:name w:val="WW8Num26z0"/>
    <w:rPr>
      <w:rFonts w:hint="default"/>
    </w:rPr>
  </w:style>
  <w:style w:type="character" w:customStyle="1" w:styleId="Fuentedeprrafopredeter3">
    <w:name w:val="Fuente de párrafo predeter.3"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3">
    <w:name w:val="WW8Num19z3"/>
    <w:rPr>
      <w:rFonts w:ascii="Symbol" w:hAnsi="Symbol" w:cs="Symbol" w:hint="default"/>
    </w:rPr>
  </w:style>
  <w:style w:type="character" w:customStyle="1" w:styleId="Fuentedeprrafopredeter2">
    <w:name w:val="Fuente de párrafo predeter.2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5z4">
    <w:name w:val="WW8Num5z4"/>
    <w:rPr>
      <w:rFonts w:ascii="Courier New" w:hAnsi="Courier New" w:cs="Courier New"/>
    </w:rPr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22z0">
    <w:name w:val="WW8Num22z0"/>
    <w:rPr>
      <w:rFonts w:ascii="Symbol" w:hAnsi="Symbol" w:cs="Symbol"/>
    </w:rPr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5z0">
    <w:name w:val="WW8Num25z0"/>
    <w:rPr>
      <w:rFonts w:ascii="Symbol" w:hAnsi="Symbol" w:cs="Symbol"/>
    </w:rPr>
  </w:style>
  <w:style w:type="character" w:customStyle="1" w:styleId="WW8Num27z0">
    <w:name w:val="WW8Num27z0"/>
    <w:rPr>
      <w:rFonts w:ascii="Symbol" w:hAnsi="Symbol" w:cs="Symbol"/>
    </w:rPr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29z0">
    <w:name w:val="WW8Num29z0"/>
    <w:rPr>
      <w:rFonts w:ascii="Symbol" w:hAnsi="Symbol" w:cs="Symbol"/>
    </w:rPr>
  </w:style>
  <w:style w:type="character" w:customStyle="1" w:styleId="WW8Num30z0">
    <w:name w:val="WW8Num30z0"/>
    <w:rPr>
      <w:rFonts w:ascii="Symbol" w:hAnsi="Symbol" w:cs="Symbol"/>
    </w:rPr>
  </w:style>
  <w:style w:type="character" w:customStyle="1" w:styleId="WW8Num31z0">
    <w:name w:val="WW8Num31z0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4z0">
    <w:name w:val="WW8Num34z0"/>
    <w:rPr>
      <w:rFonts w:ascii="Symbol" w:hAnsi="Symbol" w:cs="Symbol"/>
    </w:rPr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6z0">
    <w:name w:val="WW8Num36z0"/>
    <w:rPr>
      <w:rFonts w:ascii="Symbol" w:hAnsi="Symbol" w:cs="Symbol"/>
    </w:rPr>
  </w:style>
  <w:style w:type="character" w:customStyle="1" w:styleId="WW8Num37z0">
    <w:name w:val="WW8Num37z0"/>
    <w:rPr>
      <w:rFonts w:ascii="Symbol" w:hAnsi="Symbol" w:cs="Symbol"/>
    </w:rPr>
  </w:style>
  <w:style w:type="character" w:customStyle="1" w:styleId="WW8Num38z0">
    <w:name w:val="WW8Num38z0"/>
    <w:rPr>
      <w:rFonts w:ascii="Symbol" w:hAnsi="Symbol" w:cs="Symbol"/>
    </w:rPr>
  </w:style>
  <w:style w:type="character" w:customStyle="1" w:styleId="WW8Num39z0">
    <w:name w:val="WW8Num39z0"/>
    <w:rPr>
      <w:rFonts w:ascii="Symbol" w:hAnsi="Symbol" w:cs="Symbol"/>
    </w:rPr>
  </w:style>
  <w:style w:type="character" w:customStyle="1" w:styleId="WW8Num40z0">
    <w:name w:val="WW8Num40z0"/>
    <w:rPr>
      <w:rFonts w:ascii="Symbol" w:hAnsi="Symbol" w:cs="Symbol"/>
    </w:rPr>
  </w:style>
  <w:style w:type="character" w:customStyle="1" w:styleId="WW8Num41z0">
    <w:name w:val="WW8Num41z0"/>
    <w:rPr>
      <w:rFonts w:ascii="Symbol" w:hAnsi="Symbol" w:cs="Symbol"/>
    </w:rPr>
  </w:style>
  <w:style w:type="character" w:customStyle="1" w:styleId="WW8Num42z0">
    <w:name w:val="WW8Num42z0"/>
    <w:rPr>
      <w:rFonts w:ascii="Symbol" w:hAnsi="Symbol" w:cs="Symbol"/>
    </w:rPr>
  </w:style>
  <w:style w:type="character" w:customStyle="1" w:styleId="WW8Num43z0">
    <w:name w:val="WW8Num43z0"/>
    <w:rPr>
      <w:rFonts w:ascii="Symbol" w:hAnsi="Symbol" w:cs="Symbol"/>
    </w:rPr>
  </w:style>
  <w:style w:type="character" w:customStyle="1" w:styleId="WW8Num44z0">
    <w:name w:val="WW8Num44z0"/>
    <w:rPr>
      <w:rFonts w:ascii="Symbol" w:hAnsi="Symbol" w:cs="Symbol"/>
    </w:rPr>
  </w:style>
  <w:style w:type="character" w:customStyle="1" w:styleId="WW8Num45z0">
    <w:name w:val="WW8Num45z0"/>
    <w:rPr>
      <w:rFonts w:ascii="Symbol" w:hAnsi="Symbol" w:cs="Symbol"/>
    </w:rPr>
  </w:style>
  <w:style w:type="character" w:customStyle="1" w:styleId="WW8Num46z0">
    <w:name w:val="WW8Num46z0"/>
    <w:rPr>
      <w:rFonts w:ascii="Symbol" w:hAnsi="Symbol" w:cs="Symbol"/>
    </w:rPr>
  </w:style>
  <w:style w:type="character" w:customStyle="1" w:styleId="WW8Num47z0">
    <w:name w:val="WW8Num47z0"/>
    <w:rPr>
      <w:rFonts w:ascii="Symbol" w:hAnsi="Symbol" w:cs="Symbol"/>
    </w:rPr>
  </w:style>
  <w:style w:type="character" w:customStyle="1" w:styleId="WW8Num48z0">
    <w:name w:val="WW8Num48z0"/>
    <w:rPr>
      <w:rFonts w:ascii="Symbol" w:hAnsi="Symbol" w:cs="Symbol"/>
    </w:rPr>
  </w:style>
  <w:style w:type="character" w:customStyle="1" w:styleId="WW8Num49z0">
    <w:name w:val="WW8Num49z0"/>
    <w:rPr>
      <w:rFonts w:ascii="Symbol" w:hAnsi="Symbol" w:cs="Symbol"/>
    </w:rPr>
  </w:style>
  <w:style w:type="character" w:customStyle="1" w:styleId="WW8Num50z0">
    <w:name w:val="WW8Num50z0"/>
    <w:rPr>
      <w:rFonts w:ascii="Symbol" w:hAnsi="Symbol" w:cs="Symbol"/>
    </w:rPr>
  </w:style>
  <w:style w:type="character" w:customStyle="1" w:styleId="WW8Num51z0">
    <w:name w:val="WW8Num51z0"/>
    <w:rPr>
      <w:rFonts w:ascii="Symbol" w:hAnsi="Symbol" w:cs="Symbol"/>
    </w:rPr>
  </w:style>
  <w:style w:type="character" w:customStyle="1" w:styleId="WW8Num52z0">
    <w:name w:val="WW8Num52z0"/>
    <w:rPr>
      <w:rFonts w:ascii="Symbol" w:hAnsi="Symbol" w:cs="Symbol"/>
    </w:rPr>
  </w:style>
  <w:style w:type="character" w:customStyle="1" w:styleId="WW8Num53z0">
    <w:name w:val="WW8Num53z0"/>
    <w:rPr>
      <w:rFonts w:ascii="Symbol" w:hAnsi="Symbol" w:cs="Symbol"/>
    </w:rPr>
  </w:style>
  <w:style w:type="character" w:customStyle="1" w:styleId="WW8Num54z0">
    <w:name w:val="WW8Num54z0"/>
    <w:rPr>
      <w:rFonts w:ascii="Wingdings" w:hAnsi="Wingdings" w:cs="Wingdings" w:hint="default"/>
      <w:sz w:val="24"/>
      <w:szCs w:val="24"/>
    </w:rPr>
  </w:style>
  <w:style w:type="character" w:customStyle="1" w:styleId="WW8Num54z1">
    <w:name w:val="WW8Num54z1"/>
    <w:rPr>
      <w:rFonts w:ascii="Courier New" w:hAnsi="Courier New" w:cs="Courier New" w:hint="default"/>
    </w:rPr>
  </w:style>
  <w:style w:type="character" w:customStyle="1" w:styleId="WW8Num54z2">
    <w:name w:val="WW8Num54z2"/>
    <w:rPr>
      <w:rFonts w:ascii="Wingdings" w:hAnsi="Wingdings" w:cs="Wingdings" w:hint="default"/>
    </w:rPr>
  </w:style>
  <w:style w:type="character" w:customStyle="1" w:styleId="WW8Num54z3">
    <w:name w:val="WW8Num54z3"/>
    <w:rPr>
      <w:rFonts w:ascii="Symbol" w:hAnsi="Symbol" w:cs="Symbol" w:hint="default"/>
    </w:rPr>
  </w:style>
  <w:style w:type="character" w:customStyle="1" w:styleId="WW8Num55z0">
    <w:name w:val="WW8Num55z0"/>
    <w:rPr>
      <w:rFonts w:ascii="Times New Roman" w:hAnsi="Times New Roman" w:cs="Times New Roman" w:hint="default"/>
      <w:b/>
      <w:bCs/>
      <w:i w:val="0"/>
      <w:iCs w:val="0"/>
      <w:color w:val="667DD1"/>
      <w:sz w:val="20"/>
      <w:szCs w:val="20"/>
    </w:rPr>
  </w:style>
  <w:style w:type="character" w:customStyle="1" w:styleId="WW8Num55z1">
    <w:name w:val="WW8Num55z1"/>
    <w:rPr>
      <w:rFonts w:ascii="Courier New" w:hAnsi="Courier New" w:cs="Courier New" w:hint="default"/>
    </w:rPr>
  </w:style>
  <w:style w:type="character" w:customStyle="1" w:styleId="WW8Num55z2">
    <w:name w:val="WW8Num55z2"/>
    <w:rPr>
      <w:rFonts w:ascii="Wingdings" w:hAnsi="Wingdings" w:cs="Wingdings" w:hint="default"/>
    </w:rPr>
  </w:style>
  <w:style w:type="character" w:customStyle="1" w:styleId="WW8Num55z3">
    <w:name w:val="WW8Num55z3"/>
    <w:rPr>
      <w:rFonts w:ascii="Symbol" w:hAnsi="Symbol" w:cs="Symbol" w:hint="default"/>
    </w:rPr>
  </w:style>
  <w:style w:type="character" w:customStyle="1" w:styleId="WW8Num56z0">
    <w:name w:val="WW8Num56z0"/>
    <w:rPr>
      <w:rFonts w:ascii="Arial" w:hAnsi="Arial" w:cs="Arial" w:hint="default"/>
      <w:b/>
      <w:i w:val="0"/>
      <w:color w:val="667DD1"/>
    </w:rPr>
  </w:style>
  <w:style w:type="character" w:customStyle="1" w:styleId="WW8Num56z4">
    <w:name w:val="WW8Num56z4"/>
    <w:rPr>
      <w:rFonts w:hint="default"/>
    </w:rPr>
  </w:style>
  <w:style w:type="character" w:customStyle="1" w:styleId="WW8Num57z0">
    <w:name w:val="WW8Num57z0"/>
    <w:rPr>
      <w:rFonts w:ascii="Wingdings" w:hAnsi="Wingdings" w:cs="Wingdings" w:hint="default"/>
      <w:color w:val="FF9900"/>
      <w:sz w:val="24"/>
      <w:szCs w:val="24"/>
    </w:rPr>
  </w:style>
  <w:style w:type="character" w:customStyle="1" w:styleId="WW8Num57z1">
    <w:name w:val="WW8Num57z1"/>
    <w:rPr>
      <w:rFonts w:ascii="Courier New" w:hAnsi="Courier New" w:cs="Courier New" w:hint="default"/>
    </w:rPr>
  </w:style>
  <w:style w:type="character" w:customStyle="1" w:styleId="WW8Num57z2">
    <w:name w:val="WW8Num57z2"/>
    <w:rPr>
      <w:rFonts w:ascii="Wingdings" w:hAnsi="Wingdings" w:cs="Wingdings" w:hint="default"/>
    </w:rPr>
  </w:style>
  <w:style w:type="character" w:customStyle="1" w:styleId="WW8Num57z3">
    <w:name w:val="WW8Num57z3"/>
    <w:rPr>
      <w:rFonts w:ascii="Symbol" w:hAnsi="Symbol" w:cs="Symbol" w:hint="default"/>
    </w:rPr>
  </w:style>
  <w:style w:type="character" w:customStyle="1" w:styleId="WW8Num58z0">
    <w:name w:val="WW8Num58z0"/>
    <w:rPr>
      <w:rFonts w:ascii="Wingdings" w:hAnsi="Wingdings" w:cs="Wingdings" w:hint="default"/>
      <w:b/>
      <w:bCs/>
      <w:i w:val="0"/>
      <w:iCs w:val="0"/>
      <w:color w:val="667DD1"/>
      <w:sz w:val="16"/>
      <w:szCs w:val="16"/>
    </w:rPr>
  </w:style>
  <w:style w:type="character" w:customStyle="1" w:styleId="WW8Num58z1">
    <w:name w:val="WW8Num58z1"/>
    <w:rPr>
      <w:rFonts w:ascii="Courier New" w:hAnsi="Courier New" w:cs="Courier New" w:hint="default"/>
    </w:rPr>
  </w:style>
  <w:style w:type="character" w:customStyle="1" w:styleId="WW8Num58z2">
    <w:name w:val="WW8Num58z2"/>
    <w:rPr>
      <w:rFonts w:ascii="Wingdings" w:hAnsi="Wingdings" w:cs="Wingdings" w:hint="default"/>
    </w:rPr>
  </w:style>
  <w:style w:type="character" w:customStyle="1" w:styleId="WW8Num58z3">
    <w:name w:val="WW8Num58z3"/>
    <w:rPr>
      <w:rFonts w:ascii="Symbol" w:hAnsi="Symbol" w:cs="Symbol" w:hint="default"/>
    </w:rPr>
  </w:style>
  <w:style w:type="character" w:customStyle="1" w:styleId="WW8Num59z0">
    <w:name w:val="WW8Num59z0"/>
    <w:rPr>
      <w:rFonts w:ascii="Times New Roman" w:hAnsi="Times New Roman" w:cs="Times New Roman" w:hint="default"/>
      <w:color w:val="667DD1"/>
      <w:sz w:val="16"/>
      <w:szCs w:val="16"/>
    </w:rPr>
  </w:style>
  <w:style w:type="character" w:customStyle="1" w:styleId="WW8Num59z1">
    <w:name w:val="WW8Num59z1"/>
    <w:rPr>
      <w:rFonts w:ascii="Courier New" w:hAnsi="Courier New" w:cs="Courier New" w:hint="default"/>
    </w:rPr>
  </w:style>
  <w:style w:type="character" w:customStyle="1" w:styleId="WW8Num59z2">
    <w:name w:val="WW8Num59z2"/>
    <w:rPr>
      <w:rFonts w:ascii="Wingdings" w:hAnsi="Wingdings" w:cs="Wingdings" w:hint="default"/>
    </w:rPr>
  </w:style>
  <w:style w:type="character" w:customStyle="1" w:styleId="WW8Num59z3">
    <w:name w:val="WW8Num59z3"/>
    <w:rPr>
      <w:rFonts w:ascii="Symbol" w:hAnsi="Symbol" w:cs="Symbol" w:hint="default"/>
    </w:rPr>
  </w:style>
  <w:style w:type="character" w:customStyle="1" w:styleId="WW8Num60z0">
    <w:name w:val="WW8Num60z0"/>
    <w:rPr>
      <w:rFonts w:ascii="Arial" w:hAnsi="Arial" w:cs="Arial" w:hint="default"/>
      <w:b/>
      <w:i w:val="0"/>
      <w:color w:val="999999"/>
    </w:rPr>
  </w:style>
  <w:style w:type="character" w:customStyle="1" w:styleId="WW8Num60z4">
    <w:name w:val="WW8Num60z4"/>
    <w:rPr>
      <w:rFonts w:hint="default"/>
    </w:rPr>
  </w:style>
  <w:style w:type="character" w:customStyle="1" w:styleId="WW8Num61z0">
    <w:name w:val="WW8Num61z0"/>
    <w:rPr>
      <w:rFonts w:ascii="Wingdings" w:hAnsi="Wingdings" w:cs="Wingdings" w:hint="default"/>
      <w:sz w:val="24"/>
      <w:szCs w:val="24"/>
    </w:rPr>
  </w:style>
  <w:style w:type="character" w:customStyle="1" w:styleId="WW8Num61z1">
    <w:name w:val="WW8Num61z1"/>
    <w:rPr>
      <w:rFonts w:ascii="Courier New" w:hAnsi="Courier New" w:cs="Courier New" w:hint="default"/>
    </w:rPr>
  </w:style>
  <w:style w:type="character" w:customStyle="1" w:styleId="WW8Num61z2">
    <w:name w:val="WW8Num61z2"/>
    <w:rPr>
      <w:rFonts w:ascii="Wingdings" w:hAnsi="Wingdings" w:cs="Wingdings" w:hint="default"/>
    </w:rPr>
  </w:style>
  <w:style w:type="character" w:customStyle="1" w:styleId="WW8Num61z3">
    <w:name w:val="WW8Num61z3"/>
    <w:rPr>
      <w:rFonts w:ascii="Symbol" w:hAnsi="Symbol" w:cs="Symbol" w:hint="default"/>
    </w:rPr>
  </w:style>
  <w:style w:type="character" w:customStyle="1" w:styleId="WW8Num62z0">
    <w:name w:val="WW8Num62z0"/>
    <w:rPr>
      <w:rFonts w:ascii="Times New Roman" w:hAnsi="Times New Roman" w:cs="Times New Roman" w:hint="default"/>
      <w:color w:val="000000"/>
      <w:sz w:val="24"/>
      <w:szCs w:val="24"/>
    </w:rPr>
  </w:style>
  <w:style w:type="character" w:customStyle="1" w:styleId="WW8Num62z1">
    <w:name w:val="WW8Num62z1"/>
    <w:rPr>
      <w:rFonts w:ascii="Courier New" w:hAnsi="Courier New" w:cs="Courier New" w:hint="default"/>
    </w:rPr>
  </w:style>
  <w:style w:type="character" w:customStyle="1" w:styleId="WW8Num62z2">
    <w:name w:val="WW8Num62z2"/>
    <w:rPr>
      <w:rFonts w:ascii="Wingdings" w:hAnsi="Wingdings" w:cs="Wingdings" w:hint="default"/>
    </w:rPr>
  </w:style>
  <w:style w:type="character" w:customStyle="1" w:styleId="WW8Num62z3">
    <w:name w:val="WW8Num62z3"/>
    <w:rPr>
      <w:rFonts w:ascii="Symbol" w:hAnsi="Symbol" w:cs="Symbol" w:hint="default"/>
    </w:rPr>
  </w:style>
  <w:style w:type="character" w:customStyle="1" w:styleId="WW8Num63z0">
    <w:name w:val="WW8Num63z0"/>
    <w:rPr>
      <w:rFonts w:hint="default"/>
      <w:b/>
      <w:color w:val="FF9900"/>
      <w:sz w:val="28"/>
      <w:szCs w:val="28"/>
    </w:rPr>
  </w:style>
  <w:style w:type="character" w:customStyle="1" w:styleId="WW8Num63z1">
    <w:name w:val="WW8Num63z1"/>
  </w:style>
  <w:style w:type="character" w:customStyle="1" w:styleId="WW8Num63z2">
    <w:name w:val="WW8Num63z2"/>
  </w:style>
  <w:style w:type="character" w:customStyle="1" w:styleId="WW8Num63z3">
    <w:name w:val="WW8Num63z3"/>
  </w:style>
  <w:style w:type="character" w:customStyle="1" w:styleId="WW8Num63z4">
    <w:name w:val="WW8Num63z4"/>
  </w:style>
  <w:style w:type="character" w:customStyle="1" w:styleId="WW8Num63z5">
    <w:name w:val="WW8Num63z5"/>
  </w:style>
  <w:style w:type="character" w:customStyle="1" w:styleId="WW8Num63z6">
    <w:name w:val="WW8Num63z6"/>
  </w:style>
  <w:style w:type="character" w:customStyle="1" w:styleId="WW8Num63z7">
    <w:name w:val="WW8Num63z7"/>
  </w:style>
  <w:style w:type="character" w:customStyle="1" w:styleId="WW8Num63z8">
    <w:name w:val="WW8Num63z8"/>
  </w:style>
  <w:style w:type="character" w:customStyle="1" w:styleId="WW8Num64z0">
    <w:name w:val="WW8Num64z0"/>
    <w:rPr>
      <w:rFonts w:ascii="Wingdings" w:hAnsi="Wingdings" w:cs="Wingdings" w:hint="default"/>
      <w:sz w:val="24"/>
      <w:szCs w:val="24"/>
    </w:rPr>
  </w:style>
  <w:style w:type="character" w:customStyle="1" w:styleId="WW8Num64z1">
    <w:name w:val="WW8Num64z1"/>
    <w:rPr>
      <w:rFonts w:ascii="Courier New" w:hAnsi="Courier New" w:cs="Courier New" w:hint="default"/>
    </w:rPr>
  </w:style>
  <w:style w:type="character" w:customStyle="1" w:styleId="WW8Num64z2">
    <w:name w:val="WW8Num64z2"/>
    <w:rPr>
      <w:rFonts w:ascii="Wingdings" w:hAnsi="Wingdings" w:cs="Wingdings" w:hint="default"/>
    </w:rPr>
  </w:style>
  <w:style w:type="character" w:customStyle="1" w:styleId="WW8Num64z3">
    <w:name w:val="WW8Num64z3"/>
    <w:rPr>
      <w:rFonts w:ascii="Symbol" w:hAnsi="Symbol" w:cs="Symbol" w:hint="default"/>
    </w:rPr>
  </w:style>
  <w:style w:type="character" w:customStyle="1" w:styleId="WW8Num65z0">
    <w:name w:val="WW8Num65z0"/>
    <w:rPr>
      <w:rFonts w:ascii="Wingdings" w:hAnsi="Wingdings" w:cs="Wingdings" w:hint="default"/>
      <w:color w:val="667DD1"/>
      <w:sz w:val="24"/>
      <w:szCs w:val="24"/>
    </w:rPr>
  </w:style>
  <w:style w:type="character" w:customStyle="1" w:styleId="WW8Num65z1">
    <w:name w:val="WW8Num65z1"/>
    <w:rPr>
      <w:rFonts w:ascii="Courier New" w:hAnsi="Courier New" w:cs="Courier New" w:hint="default"/>
    </w:rPr>
  </w:style>
  <w:style w:type="character" w:customStyle="1" w:styleId="WW8Num65z2">
    <w:name w:val="WW8Num65z2"/>
    <w:rPr>
      <w:rFonts w:ascii="Wingdings" w:hAnsi="Wingdings" w:cs="Wingdings" w:hint="default"/>
    </w:rPr>
  </w:style>
  <w:style w:type="character" w:customStyle="1" w:styleId="WW8Num65z3">
    <w:name w:val="WW8Num65z3"/>
    <w:rPr>
      <w:rFonts w:ascii="Symbol" w:hAnsi="Symbol" w:cs="Symbol" w:hint="default"/>
    </w:rPr>
  </w:style>
  <w:style w:type="character" w:customStyle="1" w:styleId="WW8Num66z0">
    <w:name w:val="WW8Num66z0"/>
    <w:rPr>
      <w:rFonts w:ascii="Times New Roman" w:hAnsi="Times New Roman" w:cs="Times New Roman" w:hint="default"/>
      <w:b/>
      <w:bCs/>
      <w:i w:val="0"/>
      <w:iCs w:val="0"/>
      <w:color w:val="667DD1"/>
      <w:sz w:val="20"/>
      <w:szCs w:val="20"/>
    </w:rPr>
  </w:style>
  <w:style w:type="character" w:customStyle="1" w:styleId="WW8Num66z1">
    <w:name w:val="WW8Num66z1"/>
    <w:rPr>
      <w:rFonts w:ascii="Courier New" w:hAnsi="Courier New" w:cs="Courier New" w:hint="default"/>
    </w:rPr>
  </w:style>
  <w:style w:type="character" w:customStyle="1" w:styleId="WW8Num66z2">
    <w:name w:val="WW8Num66z2"/>
    <w:rPr>
      <w:rFonts w:ascii="Wingdings" w:hAnsi="Wingdings" w:cs="Wingdings" w:hint="default"/>
    </w:rPr>
  </w:style>
  <w:style w:type="character" w:customStyle="1" w:styleId="WW8Num66z3">
    <w:name w:val="WW8Num66z3"/>
    <w:rPr>
      <w:rFonts w:ascii="Symbol" w:hAnsi="Symbol" w:cs="Symbol" w:hint="default"/>
    </w:rPr>
  </w:style>
  <w:style w:type="character" w:customStyle="1" w:styleId="WW8Num67z0">
    <w:name w:val="WW8Num67z0"/>
    <w:rPr>
      <w:rFonts w:ascii="Arial" w:hAnsi="Arial" w:cs="Arial" w:hint="default"/>
      <w:b/>
      <w:i w:val="0"/>
      <w:color w:val="FF9900"/>
    </w:rPr>
  </w:style>
  <w:style w:type="character" w:customStyle="1" w:styleId="WW8Num67z4">
    <w:name w:val="WW8Num67z4"/>
    <w:rPr>
      <w:rFonts w:hint="default"/>
    </w:rPr>
  </w:style>
  <w:style w:type="character" w:customStyle="1" w:styleId="WW8Num68z0">
    <w:name w:val="WW8Num68z0"/>
    <w:rPr>
      <w:rFonts w:ascii="Symbol" w:hAnsi="Symbol" w:cs="Symbol" w:hint="default"/>
    </w:rPr>
  </w:style>
  <w:style w:type="character" w:customStyle="1" w:styleId="WW8Num68z1">
    <w:name w:val="WW8Num68z1"/>
    <w:rPr>
      <w:rFonts w:ascii="Courier New" w:hAnsi="Courier New" w:cs="Courier New" w:hint="default"/>
    </w:rPr>
  </w:style>
  <w:style w:type="character" w:customStyle="1" w:styleId="WW8Num68z2">
    <w:name w:val="WW8Num68z2"/>
    <w:rPr>
      <w:rFonts w:ascii="Wingdings" w:hAnsi="Wingdings" w:cs="Wingdings" w:hint="default"/>
    </w:rPr>
  </w:style>
  <w:style w:type="character" w:customStyle="1" w:styleId="WW8Num69z0">
    <w:name w:val="WW8Num69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00000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69z1">
    <w:name w:val="WW8Num69z1"/>
    <w:rPr>
      <w:rFonts w:hint="default"/>
    </w:rPr>
  </w:style>
  <w:style w:type="character" w:customStyle="1" w:styleId="WW8Num70z0">
    <w:name w:val="WW8Num70z0"/>
    <w:rPr>
      <w:rFonts w:ascii="Wingdings" w:hAnsi="Wingdings" w:cs="Wingdings" w:hint="default"/>
      <w:sz w:val="24"/>
      <w:szCs w:val="24"/>
    </w:rPr>
  </w:style>
  <w:style w:type="character" w:customStyle="1" w:styleId="WW8Num70z1">
    <w:name w:val="WW8Num70z1"/>
    <w:rPr>
      <w:rFonts w:ascii="Courier New" w:hAnsi="Courier New" w:cs="Courier New" w:hint="default"/>
    </w:rPr>
  </w:style>
  <w:style w:type="character" w:customStyle="1" w:styleId="WW8Num70z2">
    <w:name w:val="WW8Num70z2"/>
    <w:rPr>
      <w:rFonts w:ascii="Wingdings" w:hAnsi="Wingdings" w:cs="Wingdings" w:hint="default"/>
    </w:rPr>
  </w:style>
  <w:style w:type="character" w:customStyle="1" w:styleId="WW8Num70z3">
    <w:name w:val="WW8Num70z3"/>
    <w:rPr>
      <w:rFonts w:ascii="Symbol" w:hAnsi="Symbol" w:cs="Symbol" w:hint="default"/>
    </w:rPr>
  </w:style>
  <w:style w:type="character" w:customStyle="1" w:styleId="WW8Num71z0">
    <w:name w:val="WW8Num71z0"/>
    <w:rPr>
      <w:rFonts w:hint="default"/>
    </w:rPr>
  </w:style>
  <w:style w:type="character" w:customStyle="1" w:styleId="WW8Num72z0">
    <w:name w:val="WW8Num72z0"/>
  </w:style>
  <w:style w:type="character" w:customStyle="1" w:styleId="WW8Num72z1">
    <w:name w:val="WW8Num72z1"/>
  </w:style>
  <w:style w:type="character" w:customStyle="1" w:styleId="WW8Num72z2">
    <w:name w:val="WW8Num72z2"/>
  </w:style>
  <w:style w:type="character" w:customStyle="1" w:styleId="WW8Num72z3">
    <w:name w:val="WW8Num72z3"/>
  </w:style>
  <w:style w:type="character" w:customStyle="1" w:styleId="WW8Num72z4">
    <w:name w:val="WW8Num72z4"/>
  </w:style>
  <w:style w:type="character" w:customStyle="1" w:styleId="WW8Num72z5">
    <w:name w:val="WW8Num72z5"/>
  </w:style>
  <w:style w:type="character" w:customStyle="1" w:styleId="WW8Num72z6">
    <w:name w:val="WW8Num72z6"/>
  </w:style>
  <w:style w:type="character" w:customStyle="1" w:styleId="WW8Num72z7">
    <w:name w:val="WW8Num72z7"/>
  </w:style>
  <w:style w:type="character" w:customStyle="1" w:styleId="WW8Num72z8">
    <w:name w:val="WW8Num72z8"/>
  </w:style>
  <w:style w:type="character" w:customStyle="1" w:styleId="WW8Num73z0">
    <w:name w:val="WW8Num73z0"/>
    <w:rPr>
      <w:rFonts w:ascii="Arial Narrow" w:hAnsi="Arial Narrow" w:cs="Arial Narrow" w:hint="default"/>
      <w:b w:val="0"/>
      <w:i w:val="0"/>
    </w:rPr>
  </w:style>
  <w:style w:type="character" w:customStyle="1" w:styleId="WW8Num73z1">
    <w:name w:val="WW8Num73z1"/>
    <w:rPr>
      <w:rFonts w:hint="default"/>
    </w:rPr>
  </w:style>
  <w:style w:type="character" w:customStyle="1" w:styleId="WW8Num74z0">
    <w:name w:val="WW8Num74z0"/>
    <w:rPr>
      <w:rFonts w:ascii="Wingdings" w:hAnsi="Wingdings" w:cs="Wingdings" w:hint="default"/>
      <w:color w:val="667DD1"/>
      <w:sz w:val="24"/>
      <w:szCs w:val="24"/>
    </w:rPr>
  </w:style>
  <w:style w:type="character" w:customStyle="1" w:styleId="WW8Num74z1">
    <w:name w:val="WW8Num74z1"/>
    <w:rPr>
      <w:rFonts w:ascii="Courier New" w:hAnsi="Courier New" w:cs="Courier New" w:hint="default"/>
    </w:rPr>
  </w:style>
  <w:style w:type="character" w:customStyle="1" w:styleId="WW8Num74z2">
    <w:name w:val="WW8Num74z2"/>
    <w:rPr>
      <w:rFonts w:ascii="Wingdings" w:hAnsi="Wingdings" w:cs="Wingdings" w:hint="default"/>
    </w:rPr>
  </w:style>
  <w:style w:type="character" w:customStyle="1" w:styleId="WW8Num74z3">
    <w:name w:val="WW8Num74z3"/>
    <w:rPr>
      <w:rFonts w:ascii="Symbol" w:hAnsi="Symbol" w:cs="Symbol" w:hint="default"/>
    </w:rPr>
  </w:style>
  <w:style w:type="character" w:customStyle="1" w:styleId="WW8Num75z0">
    <w:name w:val="WW8Num75z0"/>
    <w:rPr>
      <w:rFonts w:ascii="Times New Roman" w:hAnsi="Times New Roman" w:cs="Times New Roman" w:hint="default"/>
      <w:color w:val="FF9900"/>
      <w:sz w:val="24"/>
      <w:szCs w:val="24"/>
    </w:rPr>
  </w:style>
  <w:style w:type="character" w:customStyle="1" w:styleId="WW8Num75z1">
    <w:name w:val="WW8Num75z1"/>
    <w:rPr>
      <w:rFonts w:ascii="Courier New" w:hAnsi="Courier New" w:cs="Courier New" w:hint="default"/>
    </w:rPr>
  </w:style>
  <w:style w:type="character" w:customStyle="1" w:styleId="WW8Num75z2">
    <w:name w:val="WW8Num75z2"/>
    <w:rPr>
      <w:rFonts w:ascii="Wingdings" w:hAnsi="Wingdings" w:cs="Wingdings" w:hint="default"/>
    </w:rPr>
  </w:style>
  <w:style w:type="character" w:customStyle="1" w:styleId="WW8Num75z3">
    <w:name w:val="WW8Num75z3"/>
    <w:rPr>
      <w:rFonts w:ascii="Symbol" w:hAnsi="Symbol" w:cs="Symbol" w:hint="default"/>
    </w:rPr>
  </w:style>
  <w:style w:type="character" w:customStyle="1" w:styleId="WW8Num76z0">
    <w:name w:val="WW8Num76z0"/>
    <w:rPr>
      <w:rFonts w:ascii="Arial Narrow" w:hAnsi="Arial Narrow" w:cs="Arial Narrow" w:hint="default"/>
      <w:b/>
      <w:i w:val="0"/>
      <w:color w:val="667DD1"/>
      <w:sz w:val="28"/>
      <w:szCs w:val="28"/>
    </w:rPr>
  </w:style>
  <w:style w:type="character" w:customStyle="1" w:styleId="WW8Num76z1">
    <w:name w:val="WW8Num76z1"/>
  </w:style>
  <w:style w:type="character" w:customStyle="1" w:styleId="WW8Num76z2">
    <w:name w:val="WW8Num76z2"/>
  </w:style>
  <w:style w:type="character" w:customStyle="1" w:styleId="WW8Num76z3">
    <w:name w:val="WW8Num76z3"/>
  </w:style>
  <w:style w:type="character" w:customStyle="1" w:styleId="WW8Num76z4">
    <w:name w:val="WW8Num76z4"/>
  </w:style>
  <w:style w:type="character" w:customStyle="1" w:styleId="WW8Num76z5">
    <w:name w:val="WW8Num76z5"/>
  </w:style>
  <w:style w:type="character" w:customStyle="1" w:styleId="WW8Num76z6">
    <w:name w:val="WW8Num76z6"/>
  </w:style>
  <w:style w:type="character" w:customStyle="1" w:styleId="WW8Num76z7">
    <w:name w:val="WW8Num76z7"/>
  </w:style>
  <w:style w:type="character" w:customStyle="1" w:styleId="WW8Num76z8">
    <w:name w:val="WW8Num76z8"/>
  </w:style>
  <w:style w:type="character" w:customStyle="1" w:styleId="WW8Num77z0">
    <w:name w:val="WW8Num77z0"/>
    <w:rPr>
      <w:rFonts w:ascii="Wingdings" w:hAnsi="Wingdings" w:cs="Wingdings" w:hint="default"/>
      <w:sz w:val="24"/>
      <w:szCs w:val="24"/>
    </w:rPr>
  </w:style>
  <w:style w:type="character" w:customStyle="1" w:styleId="WW8Num77z1">
    <w:name w:val="WW8Num77z1"/>
    <w:rPr>
      <w:rFonts w:ascii="Courier New" w:hAnsi="Courier New" w:cs="Courier New" w:hint="default"/>
    </w:rPr>
  </w:style>
  <w:style w:type="character" w:customStyle="1" w:styleId="WW8Num77z2">
    <w:name w:val="WW8Num77z2"/>
    <w:rPr>
      <w:rFonts w:ascii="Wingdings" w:hAnsi="Wingdings" w:cs="Wingdings" w:hint="default"/>
    </w:rPr>
  </w:style>
  <w:style w:type="character" w:customStyle="1" w:styleId="WW8Num77z3">
    <w:name w:val="WW8Num77z3"/>
    <w:rPr>
      <w:rFonts w:ascii="Symbol" w:hAnsi="Symbol" w:cs="Symbol" w:hint="default"/>
    </w:rPr>
  </w:style>
  <w:style w:type="character" w:customStyle="1" w:styleId="WW8Num78z0">
    <w:name w:val="WW8Num78z0"/>
    <w:rPr>
      <w:rFonts w:ascii="Wingdings" w:hAnsi="Wingdings" w:cs="Wingdings" w:hint="default"/>
      <w:color w:val="808080"/>
      <w:sz w:val="24"/>
      <w:szCs w:val="24"/>
    </w:rPr>
  </w:style>
  <w:style w:type="character" w:customStyle="1" w:styleId="WW8Num78z1">
    <w:name w:val="WW8Num78z1"/>
    <w:rPr>
      <w:rFonts w:ascii="Courier New" w:hAnsi="Courier New" w:cs="Courier New" w:hint="default"/>
    </w:rPr>
  </w:style>
  <w:style w:type="character" w:customStyle="1" w:styleId="WW8Num78z2">
    <w:name w:val="WW8Num78z2"/>
    <w:rPr>
      <w:rFonts w:ascii="Wingdings" w:hAnsi="Wingdings" w:cs="Wingdings" w:hint="default"/>
    </w:rPr>
  </w:style>
  <w:style w:type="character" w:customStyle="1" w:styleId="WW8Num78z3">
    <w:name w:val="WW8Num78z3"/>
    <w:rPr>
      <w:rFonts w:ascii="Symbol" w:hAnsi="Symbol" w:cs="Symbol" w:hint="default"/>
    </w:rPr>
  </w:style>
  <w:style w:type="character" w:customStyle="1" w:styleId="WW8Num79z0">
    <w:name w:val="WW8Num79z0"/>
    <w:rPr>
      <w:rFonts w:ascii="Wingdings" w:hAnsi="Wingdings" w:cs="Wingdings" w:hint="default"/>
      <w:b/>
      <w:i w:val="0"/>
      <w:color w:val="33CCCC"/>
      <w:sz w:val="48"/>
      <w:szCs w:val="48"/>
    </w:rPr>
  </w:style>
  <w:style w:type="character" w:customStyle="1" w:styleId="WW8Num79z1">
    <w:name w:val="WW8Num79z1"/>
    <w:rPr>
      <w:rFonts w:ascii="Courier New" w:hAnsi="Courier New" w:cs="Courier New" w:hint="default"/>
    </w:rPr>
  </w:style>
  <w:style w:type="character" w:customStyle="1" w:styleId="WW8Num79z2">
    <w:name w:val="WW8Num79z2"/>
    <w:rPr>
      <w:rFonts w:ascii="Wingdings" w:hAnsi="Wingdings" w:cs="Wingdings" w:hint="default"/>
    </w:rPr>
  </w:style>
  <w:style w:type="character" w:customStyle="1" w:styleId="WW8Num79z3">
    <w:name w:val="WW8Num79z3"/>
    <w:rPr>
      <w:rFonts w:ascii="Symbol" w:hAnsi="Symbol" w:cs="Symbol" w:hint="default"/>
    </w:rPr>
  </w:style>
  <w:style w:type="character" w:customStyle="1" w:styleId="WW8Num80z0">
    <w:name w:val="WW8Num80z0"/>
    <w:rPr>
      <w:rFonts w:ascii="Times New Roman" w:hAnsi="Times New Roman" w:cs="Times New Roman" w:hint="default"/>
      <w:color w:val="667DD1"/>
      <w:sz w:val="24"/>
      <w:szCs w:val="24"/>
    </w:rPr>
  </w:style>
  <w:style w:type="character" w:customStyle="1" w:styleId="WW8Num80z1">
    <w:name w:val="WW8Num80z1"/>
    <w:rPr>
      <w:rFonts w:ascii="Courier New" w:hAnsi="Courier New" w:cs="Courier New" w:hint="default"/>
    </w:rPr>
  </w:style>
  <w:style w:type="character" w:customStyle="1" w:styleId="WW8Num80z2">
    <w:name w:val="WW8Num80z2"/>
    <w:rPr>
      <w:rFonts w:ascii="Wingdings" w:hAnsi="Wingdings" w:cs="Wingdings" w:hint="default"/>
    </w:rPr>
  </w:style>
  <w:style w:type="character" w:customStyle="1" w:styleId="WW8Num80z3">
    <w:name w:val="WW8Num80z3"/>
    <w:rPr>
      <w:rFonts w:ascii="Symbol" w:hAnsi="Symbol" w:cs="Symbol" w:hint="default"/>
    </w:rPr>
  </w:style>
  <w:style w:type="character" w:customStyle="1" w:styleId="WW8Num81z0">
    <w:name w:val="WW8Num81z0"/>
    <w:rPr>
      <w:rFonts w:ascii="Arial Narrow" w:eastAsia="Times New Roman" w:hAnsi="Arial Narrow" w:cs="Helvetica" w:hint="default"/>
    </w:rPr>
  </w:style>
  <w:style w:type="character" w:customStyle="1" w:styleId="WW8Num81z1">
    <w:name w:val="WW8Num81z1"/>
    <w:rPr>
      <w:rFonts w:ascii="Courier New" w:hAnsi="Courier New" w:cs="Courier New" w:hint="default"/>
    </w:rPr>
  </w:style>
  <w:style w:type="character" w:customStyle="1" w:styleId="WW8Num81z2">
    <w:name w:val="WW8Num81z2"/>
    <w:rPr>
      <w:rFonts w:ascii="Wingdings" w:hAnsi="Wingdings" w:cs="Wingdings" w:hint="default"/>
    </w:rPr>
  </w:style>
  <w:style w:type="character" w:customStyle="1" w:styleId="WW8Num81z3">
    <w:name w:val="WW8Num81z3"/>
    <w:rPr>
      <w:rFonts w:ascii="Symbol" w:hAnsi="Symbol" w:cs="Symbol" w:hint="default"/>
    </w:rPr>
  </w:style>
  <w:style w:type="character" w:customStyle="1" w:styleId="WW8Num82z0">
    <w:name w:val="WW8Num82z0"/>
    <w:rPr>
      <w:rFonts w:ascii="Times New Roman" w:hAnsi="Times New Roman" w:cs="Times New Roman" w:hint="default"/>
      <w:b w:val="0"/>
      <w:i w:val="0"/>
    </w:rPr>
  </w:style>
  <w:style w:type="character" w:customStyle="1" w:styleId="WW8Num82z1">
    <w:name w:val="WW8Num82z1"/>
    <w:rPr>
      <w:rFonts w:hint="default"/>
    </w:rPr>
  </w:style>
  <w:style w:type="character" w:customStyle="1" w:styleId="WW8Num83z0">
    <w:name w:val="WW8Num83z0"/>
    <w:rPr>
      <w:rFonts w:ascii="Wingdings" w:hAnsi="Wingdings" w:cs="Wingdings" w:hint="default"/>
      <w:color w:val="FF0000"/>
      <w:sz w:val="40"/>
      <w:szCs w:val="40"/>
    </w:rPr>
  </w:style>
  <w:style w:type="character" w:customStyle="1" w:styleId="WW8Num83z1">
    <w:name w:val="WW8Num83z1"/>
    <w:rPr>
      <w:rFonts w:ascii="Wingdings" w:hAnsi="Wingdings" w:cs="Wingdings" w:hint="default"/>
    </w:rPr>
  </w:style>
  <w:style w:type="character" w:customStyle="1" w:styleId="WW8Num83z3">
    <w:name w:val="WW8Num83z3"/>
    <w:rPr>
      <w:rFonts w:ascii="Symbol" w:hAnsi="Symbol" w:cs="Symbol" w:hint="default"/>
    </w:rPr>
  </w:style>
  <w:style w:type="character" w:customStyle="1" w:styleId="WW8Num83z4">
    <w:name w:val="WW8Num83z4"/>
    <w:rPr>
      <w:rFonts w:ascii="Courier New" w:hAnsi="Courier New" w:cs="Courier New" w:hint="default"/>
    </w:rPr>
  </w:style>
  <w:style w:type="character" w:customStyle="1" w:styleId="WW8Num84z0">
    <w:name w:val="WW8Num84z0"/>
    <w:rPr>
      <w:rFonts w:ascii="Times New Roman" w:hAnsi="Times New Roman" w:cs="Times New Roman" w:hint="default"/>
      <w:b w:val="0"/>
      <w:bCs w:val="0"/>
      <w:i w:val="0"/>
      <w:iCs w:val="0"/>
      <w:color w:val="667DD1"/>
      <w:sz w:val="20"/>
      <w:szCs w:val="20"/>
    </w:rPr>
  </w:style>
  <w:style w:type="character" w:customStyle="1" w:styleId="WW8Num84z1">
    <w:name w:val="WW8Num84z1"/>
  </w:style>
  <w:style w:type="character" w:customStyle="1" w:styleId="WW8Num84z2">
    <w:name w:val="WW8Num84z2"/>
  </w:style>
  <w:style w:type="character" w:customStyle="1" w:styleId="WW8Num84z3">
    <w:name w:val="WW8Num84z3"/>
  </w:style>
  <w:style w:type="character" w:customStyle="1" w:styleId="WW8Num84z4">
    <w:name w:val="WW8Num84z4"/>
  </w:style>
  <w:style w:type="character" w:customStyle="1" w:styleId="WW8Num84z5">
    <w:name w:val="WW8Num84z5"/>
  </w:style>
  <w:style w:type="character" w:customStyle="1" w:styleId="WW8Num84z6">
    <w:name w:val="WW8Num84z6"/>
  </w:style>
  <w:style w:type="character" w:customStyle="1" w:styleId="WW8Num84z7">
    <w:name w:val="WW8Num84z7"/>
  </w:style>
  <w:style w:type="character" w:customStyle="1" w:styleId="WW8Num84z8">
    <w:name w:val="WW8Num84z8"/>
  </w:style>
  <w:style w:type="character" w:customStyle="1" w:styleId="WW8Num85z0">
    <w:name w:val="WW8Num85z0"/>
    <w:rPr>
      <w:rFonts w:ascii="Wingdings" w:hAnsi="Wingdings" w:cs="Times New Roman" w:hint="default"/>
      <w:b/>
      <w:i w:val="0"/>
      <w:color w:val="0000FF"/>
      <w:sz w:val="40"/>
      <w:szCs w:val="40"/>
    </w:rPr>
  </w:style>
  <w:style w:type="character" w:customStyle="1" w:styleId="WW8Num85z1">
    <w:name w:val="WW8Num85z1"/>
    <w:rPr>
      <w:rFonts w:ascii="Courier New" w:hAnsi="Courier New" w:cs="Courier New" w:hint="default"/>
    </w:rPr>
  </w:style>
  <w:style w:type="character" w:customStyle="1" w:styleId="WW8Num85z2">
    <w:name w:val="WW8Num85z2"/>
    <w:rPr>
      <w:rFonts w:ascii="Wingdings" w:hAnsi="Wingdings" w:cs="Wingdings" w:hint="default"/>
    </w:rPr>
  </w:style>
  <w:style w:type="character" w:customStyle="1" w:styleId="WW8Num85z3">
    <w:name w:val="WW8Num85z3"/>
    <w:rPr>
      <w:rFonts w:ascii="Symbol" w:hAnsi="Symbol" w:cs="Symbol" w:hint="default"/>
    </w:rPr>
  </w:style>
  <w:style w:type="character" w:customStyle="1" w:styleId="WW8Num86z0">
    <w:name w:val="WW8Num86z0"/>
    <w:rPr>
      <w:rFonts w:ascii="Wingdings" w:hAnsi="Wingdings" w:cs="Wingdings" w:hint="default"/>
      <w:sz w:val="24"/>
      <w:szCs w:val="24"/>
    </w:rPr>
  </w:style>
  <w:style w:type="character" w:customStyle="1" w:styleId="WW8Num86z1">
    <w:name w:val="WW8Num86z1"/>
    <w:rPr>
      <w:rFonts w:ascii="Courier New" w:hAnsi="Courier New" w:cs="Courier New" w:hint="default"/>
    </w:rPr>
  </w:style>
  <w:style w:type="character" w:customStyle="1" w:styleId="WW8Num86z2">
    <w:name w:val="WW8Num86z2"/>
    <w:rPr>
      <w:rFonts w:ascii="Wingdings" w:hAnsi="Wingdings" w:cs="Wingdings" w:hint="default"/>
    </w:rPr>
  </w:style>
  <w:style w:type="character" w:customStyle="1" w:styleId="WW8Num86z3">
    <w:name w:val="WW8Num86z3"/>
    <w:rPr>
      <w:rFonts w:ascii="Symbol" w:hAnsi="Symbol" w:cs="Symbol" w:hint="default"/>
    </w:rPr>
  </w:style>
  <w:style w:type="character" w:customStyle="1" w:styleId="WW8Num87z0">
    <w:name w:val="WW8Num87z0"/>
    <w:rPr>
      <w:rFonts w:ascii="Symbol" w:hAnsi="Symbol" w:cs="Symbol" w:hint="default"/>
    </w:rPr>
  </w:style>
  <w:style w:type="character" w:customStyle="1" w:styleId="WW8Num87z1">
    <w:name w:val="WW8Num87z1"/>
    <w:rPr>
      <w:rFonts w:ascii="Courier New" w:hAnsi="Courier New" w:cs="Courier New" w:hint="default"/>
    </w:rPr>
  </w:style>
  <w:style w:type="character" w:customStyle="1" w:styleId="WW8Num87z2">
    <w:name w:val="WW8Num87z2"/>
    <w:rPr>
      <w:rFonts w:ascii="Wingdings" w:hAnsi="Wingdings" w:cs="Wingdings" w:hint="default"/>
    </w:rPr>
  </w:style>
  <w:style w:type="character" w:customStyle="1" w:styleId="WW8Num88z0">
    <w:name w:val="WW8Num88z0"/>
    <w:rPr>
      <w:rFonts w:ascii="Arial" w:hAnsi="Arial" w:cs="Arial" w:hint="default"/>
      <w:b/>
      <w:i w:val="0"/>
      <w:color w:val="FF9900"/>
    </w:rPr>
  </w:style>
  <w:style w:type="character" w:customStyle="1" w:styleId="WW8Num88z4">
    <w:name w:val="WW8Num88z4"/>
    <w:rPr>
      <w:rFonts w:hint="default"/>
    </w:rPr>
  </w:style>
  <w:style w:type="character" w:customStyle="1" w:styleId="WW8Num89z0">
    <w:name w:val="WW8Num89z0"/>
    <w:rPr>
      <w:rFonts w:ascii="Times New Roman" w:hAnsi="Times New Roman" w:cs="Times New Roman" w:hint="default"/>
      <w:color w:val="667DD1"/>
      <w:sz w:val="16"/>
      <w:szCs w:val="16"/>
    </w:rPr>
  </w:style>
  <w:style w:type="character" w:customStyle="1" w:styleId="WW8Num89z1">
    <w:name w:val="WW8Num89z1"/>
    <w:rPr>
      <w:rFonts w:ascii="Courier New" w:hAnsi="Courier New" w:cs="Courier New" w:hint="default"/>
    </w:rPr>
  </w:style>
  <w:style w:type="character" w:customStyle="1" w:styleId="WW8Num89z2">
    <w:name w:val="WW8Num89z2"/>
    <w:rPr>
      <w:rFonts w:ascii="Wingdings" w:hAnsi="Wingdings" w:cs="Wingdings" w:hint="default"/>
    </w:rPr>
  </w:style>
  <w:style w:type="character" w:customStyle="1" w:styleId="WW8Num89z3">
    <w:name w:val="WW8Num89z3"/>
    <w:rPr>
      <w:rFonts w:ascii="Symbol" w:hAnsi="Symbol" w:cs="Symbol" w:hint="default"/>
    </w:rPr>
  </w:style>
  <w:style w:type="character" w:customStyle="1" w:styleId="WW8Num90z0">
    <w:name w:val="WW8Num90z0"/>
    <w:rPr>
      <w:rFonts w:ascii="Wingdings" w:hAnsi="Wingdings" w:cs="Wingdings" w:hint="default"/>
      <w:b/>
      <w:bCs/>
      <w:i w:val="0"/>
      <w:iCs w:val="0"/>
      <w:color w:val="FF9900"/>
      <w:sz w:val="16"/>
      <w:szCs w:val="16"/>
    </w:rPr>
  </w:style>
  <w:style w:type="character" w:customStyle="1" w:styleId="WW8Num90z1">
    <w:name w:val="WW8Num90z1"/>
    <w:rPr>
      <w:rFonts w:ascii="Courier New" w:hAnsi="Courier New" w:cs="Courier New" w:hint="default"/>
    </w:rPr>
  </w:style>
  <w:style w:type="character" w:customStyle="1" w:styleId="WW8Num90z2">
    <w:name w:val="WW8Num90z2"/>
    <w:rPr>
      <w:rFonts w:ascii="Wingdings" w:hAnsi="Wingdings" w:cs="Wingdings" w:hint="default"/>
    </w:rPr>
  </w:style>
  <w:style w:type="character" w:customStyle="1" w:styleId="WW8Num90z3">
    <w:name w:val="WW8Num90z3"/>
    <w:rPr>
      <w:rFonts w:ascii="Symbol" w:hAnsi="Symbol" w:cs="Symbol" w:hint="default"/>
    </w:rPr>
  </w:style>
  <w:style w:type="character" w:customStyle="1" w:styleId="WW8Num91z0">
    <w:name w:val="WW8Num91z0"/>
    <w:rPr>
      <w:rFonts w:ascii="Times New Roman" w:hAnsi="Times New Roman" w:cs="Times New Roman" w:hint="default"/>
      <w:color w:val="FF9900"/>
      <w:sz w:val="16"/>
      <w:szCs w:val="16"/>
    </w:rPr>
  </w:style>
  <w:style w:type="character" w:customStyle="1" w:styleId="WW8Num91z1">
    <w:name w:val="WW8Num91z1"/>
    <w:rPr>
      <w:rFonts w:ascii="Courier New" w:hAnsi="Courier New" w:cs="Courier New" w:hint="default"/>
    </w:rPr>
  </w:style>
  <w:style w:type="character" w:customStyle="1" w:styleId="WW8Num91z2">
    <w:name w:val="WW8Num91z2"/>
    <w:rPr>
      <w:rFonts w:ascii="Wingdings" w:hAnsi="Wingdings" w:cs="Wingdings" w:hint="default"/>
    </w:rPr>
  </w:style>
  <w:style w:type="character" w:customStyle="1" w:styleId="WW8Num91z3">
    <w:name w:val="WW8Num91z3"/>
    <w:rPr>
      <w:rFonts w:ascii="Symbol" w:hAnsi="Symbol" w:cs="Symbol" w:hint="default"/>
    </w:rPr>
  </w:style>
  <w:style w:type="character" w:customStyle="1" w:styleId="WW8Num92z0">
    <w:name w:val="WW8Num92z0"/>
    <w:rPr>
      <w:rFonts w:ascii="Times New Roman" w:hAnsi="Times New Roman" w:cs="Times New Roman" w:hint="default"/>
      <w:b/>
      <w:bCs/>
      <w:i w:val="0"/>
      <w:iCs w:val="0"/>
      <w:color w:val="FF9900"/>
      <w:sz w:val="20"/>
      <w:szCs w:val="20"/>
    </w:rPr>
  </w:style>
  <w:style w:type="character" w:customStyle="1" w:styleId="WW8Num92z1">
    <w:name w:val="WW8Num92z1"/>
    <w:rPr>
      <w:rFonts w:ascii="Courier New" w:hAnsi="Courier New" w:cs="Courier New" w:hint="default"/>
    </w:rPr>
  </w:style>
  <w:style w:type="character" w:customStyle="1" w:styleId="WW8Num92z2">
    <w:name w:val="WW8Num92z2"/>
    <w:rPr>
      <w:rFonts w:ascii="Wingdings" w:hAnsi="Wingdings" w:cs="Wingdings" w:hint="default"/>
    </w:rPr>
  </w:style>
  <w:style w:type="character" w:customStyle="1" w:styleId="WW8Num92z3">
    <w:name w:val="WW8Num92z3"/>
    <w:rPr>
      <w:rFonts w:ascii="Symbol" w:hAnsi="Symbol" w:cs="Symbol" w:hint="default"/>
    </w:rPr>
  </w:style>
  <w:style w:type="character" w:customStyle="1" w:styleId="Fuentedeprrafopredeter1">
    <w:name w:val="Fuente de párrafo predeter.1"/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character" w:customStyle="1" w:styleId="tx1Car1">
    <w:name w:val="tx1 Car1"/>
    <w:rPr>
      <w:sz w:val="24"/>
      <w:szCs w:val="24"/>
      <w:lang w:val="gl-ES" w:bidi="ar-SA"/>
    </w:rPr>
  </w:style>
  <w:style w:type="character" w:customStyle="1" w:styleId="n1Car">
    <w:name w:val="n1 Car"/>
    <w:rPr>
      <w:rFonts w:ascii="Arial" w:hAnsi="Arial" w:cs="Arial"/>
      <w:b/>
      <w:bCs/>
      <w:color w:val="3342B5"/>
      <w:sz w:val="48"/>
      <w:szCs w:val="48"/>
      <w:lang w:val="gl-ES" w:bidi="ar-SA"/>
    </w:rPr>
  </w:style>
  <w:style w:type="character" w:customStyle="1" w:styleId="n2Car">
    <w:name w:val="n2 Car"/>
    <w:rPr>
      <w:rFonts w:ascii="Arial" w:hAnsi="Arial" w:cs="Arial"/>
      <w:b/>
      <w:bCs/>
      <w:color w:val="3342B5"/>
      <w:sz w:val="36"/>
      <w:szCs w:val="36"/>
      <w:lang w:val="gl-ES" w:bidi="ar-SA"/>
    </w:rPr>
  </w:style>
  <w:style w:type="character" w:customStyle="1" w:styleId="n3Car">
    <w:name w:val="n3 Car"/>
    <w:rPr>
      <w:rFonts w:ascii="Arial" w:hAnsi="Arial" w:cs="Arial"/>
      <w:b/>
      <w:bCs/>
      <w:color w:val="3342B5"/>
      <w:sz w:val="28"/>
      <w:szCs w:val="28"/>
      <w:lang w:val="gl-ES" w:bidi="ar-SA"/>
    </w:rPr>
  </w:style>
  <w:style w:type="character" w:customStyle="1" w:styleId="p1CarCar">
    <w:name w:val="p1 Car Car"/>
    <w:rPr>
      <w:sz w:val="24"/>
      <w:szCs w:val="24"/>
      <w:lang w:val="gl-ES" w:bidi="ar-SA"/>
    </w:rPr>
  </w:style>
  <w:style w:type="character" w:customStyle="1" w:styleId="p2CarCar">
    <w:name w:val="p2 Car Car"/>
    <w:rPr>
      <w:sz w:val="24"/>
      <w:szCs w:val="24"/>
      <w:lang w:val="gl-ES" w:bidi="ar-SA"/>
    </w:rPr>
  </w:style>
  <w:style w:type="character" w:customStyle="1" w:styleId="n5Car">
    <w:name w:val="n5 Car"/>
    <w:rPr>
      <w:rFonts w:ascii="Arial" w:hAnsi="Arial" w:cs="Arial"/>
      <w:b/>
      <w:bCs/>
      <w:color w:val="3342B5"/>
      <w:sz w:val="22"/>
      <w:szCs w:val="22"/>
      <w:lang w:val="gl-ES" w:bidi="ar-SA"/>
    </w:rPr>
  </w:style>
  <w:style w:type="character" w:customStyle="1" w:styleId="tt1Carc">
    <w:name w:val="tt1 Carác."/>
    <w:rPr>
      <w:rFonts w:ascii="Arial Narrow" w:hAnsi="Arial Narrow" w:cs="Helvetica"/>
      <w:sz w:val="16"/>
      <w:szCs w:val="16"/>
      <w:lang w:val="gl-ES" w:bidi="ar-SA"/>
    </w:rPr>
  </w:style>
  <w:style w:type="character" w:customStyle="1" w:styleId="n6Car">
    <w:name w:val="n6 Car"/>
    <w:rPr>
      <w:rFonts w:ascii="Arial" w:hAnsi="Arial" w:cs="Arial"/>
      <w:bCs/>
      <w:color w:val="3342B5"/>
      <w:sz w:val="22"/>
      <w:szCs w:val="22"/>
      <w:lang w:val="gl-ES" w:bidi="ar-SA"/>
    </w:rPr>
  </w:style>
  <w:style w:type="character" w:customStyle="1" w:styleId="p3Car">
    <w:name w:val="p3 Car"/>
    <w:rPr>
      <w:sz w:val="24"/>
      <w:szCs w:val="24"/>
      <w:lang w:val="gl-ES" w:bidi="ar-SA"/>
    </w:rPr>
  </w:style>
  <w:style w:type="character" w:customStyle="1" w:styleId="tt1nCar">
    <w:name w:val="tt1n Car"/>
    <w:rPr>
      <w:rFonts w:ascii="Arial Narrow" w:hAnsi="Arial Narrow" w:cs="Helvetica"/>
      <w:b/>
      <w:bCs/>
      <w:sz w:val="16"/>
      <w:szCs w:val="16"/>
      <w:lang w:val="gl-ES" w:bidi="ar-SA"/>
    </w:rPr>
  </w:style>
  <w:style w:type="character" w:customStyle="1" w:styleId="ttp1CarCar">
    <w:name w:val="ttp1 Car Car"/>
    <w:basedOn w:val="tt1Carc"/>
    <w:rPr>
      <w:rFonts w:ascii="Arial Narrow" w:hAnsi="Arial Narrow" w:cs="Helvetica"/>
      <w:sz w:val="16"/>
      <w:szCs w:val="16"/>
      <w:lang w:val="gl-ES" w:bidi="ar-SA"/>
    </w:rPr>
  </w:style>
  <w:style w:type="character" w:customStyle="1" w:styleId="ttp2CarCar">
    <w:name w:val="ttp2 Car Car"/>
    <w:basedOn w:val="ttp1CarCar"/>
    <w:rPr>
      <w:rFonts w:ascii="Arial Narrow" w:hAnsi="Arial Narrow" w:cs="Helvetica"/>
      <w:sz w:val="16"/>
      <w:szCs w:val="16"/>
      <w:lang w:val="gl-ES" w:bidi="ar-SA"/>
    </w:rPr>
  </w:style>
  <w:style w:type="character" w:customStyle="1" w:styleId="TextoindependienteCar">
    <w:name w:val="Texto independiente Car"/>
    <w:rPr>
      <w:sz w:val="24"/>
      <w:szCs w:val="24"/>
      <w:lang w:val="gl-ES" w:bidi="ar-SA"/>
    </w:rPr>
  </w:style>
  <w:style w:type="character" w:customStyle="1" w:styleId="cuest1CarCar">
    <w:name w:val="cuest1 Car Car"/>
    <w:rPr>
      <w:rFonts w:ascii="Helvetica" w:hAnsi="Helvetica" w:cs="Arial"/>
      <w:color w:val="000080"/>
      <w:szCs w:val="24"/>
      <w:lang w:val="gl-ES" w:bidi="ar-SA"/>
    </w:rPr>
  </w:style>
  <w:style w:type="character" w:customStyle="1" w:styleId="cuest2CarCar">
    <w:name w:val="cuest2 Car Car"/>
    <w:rPr>
      <w:sz w:val="24"/>
      <w:szCs w:val="24"/>
      <w:lang w:val="gl-ES" w:bidi="ar-SA"/>
    </w:rPr>
  </w:style>
  <w:style w:type="character" w:customStyle="1" w:styleId="txapoioCarCar">
    <w:name w:val="tx_apoio Car Car"/>
    <w:rPr>
      <w:rFonts w:cs="Arial"/>
      <w:sz w:val="24"/>
      <w:szCs w:val="24"/>
      <w:lang w:val="gl-ES" w:bidi="ar-SA"/>
    </w:rPr>
  </w:style>
  <w:style w:type="character" w:customStyle="1" w:styleId="Carcterdenumeracin">
    <w:name w:val="Carácter de numeración"/>
  </w:style>
  <w:style w:type="character" w:customStyle="1" w:styleId="Smbolodenotafinal">
    <w:name w:val="Símbolo de nota final"/>
  </w:style>
  <w:style w:type="character" w:customStyle="1" w:styleId="sp11Car">
    <w:name w:val="sp11 Car"/>
    <w:rPr>
      <w:sz w:val="24"/>
      <w:szCs w:val="24"/>
      <w:lang w:val="gl-ES" w:bidi="ar-SA"/>
    </w:rPr>
  </w:style>
  <w:style w:type="character" w:customStyle="1" w:styleId="nota1Car">
    <w:name w:val="nota1 Car"/>
    <w:rPr>
      <w:sz w:val="18"/>
      <w:szCs w:val="18"/>
      <w:lang w:val="gl-ES" w:bidi="ar-SA"/>
    </w:rPr>
  </w:style>
  <w:style w:type="character" w:customStyle="1" w:styleId="ttp1Car">
    <w:name w:val="tt_p1 Car"/>
    <w:rPr>
      <w:rFonts w:ascii="Arial Narrow" w:hAnsi="Arial Narrow" w:cs="Arial"/>
      <w:sz w:val="16"/>
      <w:szCs w:val="18"/>
      <w:lang w:val="es-ES_tradnl" w:bidi="ar-SA"/>
    </w:rPr>
  </w:style>
  <w:style w:type="character" w:customStyle="1" w:styleId="EstilotxapoioNegritaCar">
    <w:name w:val="Estilo tx_apoio + Negrita Car"/>
    <w:rPr>
      <w:rFonts w:cs="Arial"/>
      <w:b/>
      <w:bCs/>
      <w:sz w:val="24"/>
      <w:szCs w:val="24"/>
      <w:lang w:val="gl-ES" w:bidi="ar-SA"/>
    </w:rPr>
  </w:style>
  <w:style w:type="character" w:customStyle="1" w:styleId="ttp1Carc">
    <w:name w:val="ttp1 Carác."/>
    <w:basedOn w:val="tt1Carc"/>
    <w:rPr>
      <w:rFonts w:ascii="Arial Narrow" w:hAnsi="Arial Narrow" w:cs="Helvetica"/>
      <w:sz w:val="16"/>
      <w:szCs w:val="16"/>
      <w:lang w:val="gl-ES" w:bidi="ar-SA"/>
    </w:rPr>
  </w:style>
  <w:style w:type="character" w:customStyle="1" w:styleId="ttp2Carc">
    <w:name w:val="ttp2 Carác."/>
    <w:basedOn w:val="ttp1Carc"/>
    <w:rPr>
      <w:rFonts w:ascii="Arial Narrow" w:hAnsi="Arial Narrow" w:cs="Helvetica"/>
      <w:sz w:val="16"/>
      <w:szCs w:val="16"/>
      <w:lang w:val="gl-ES" w:bidi="ar-SA"/>
    </w:rPr>
  </w:style>
  <w:style w:type="character" w:styleId="Textoennegrita">
    <w:name w:val="Strong"/>
    <w:qFormat/>
    <w:rPr>
      <w:b/>
      <w:bCs/>
    </w:rPr>
  </w:style>
  <w:style w:type="character" w:customStyle="1" w:styleId="tt1Car">
    <w:name w:val="tt1 Car"/>
    <w:rPr>
      <w:rFonts w:ascii="Arial Narrow" w:hAnsi="Arial Narrow" w:cs="Helvetica"/>
      <w:sz w:val="16"/>
      <w:szCs w:val="16"/>
      <w:lang w:val="gl-ES" w:bidi="ar-SA"/>
    </w:rPr>
  </w:style>
  <w:style w:type="character" w:customStyle="1" w:styleId="ttp1Car0">
    <w:name w:val="ttp1 Car"/>
    <w:rPr>
      <w:rFonts w:ascii="Arial Narrow" w:hAnsi="Arial Narrow" w:cs="Helvetica"/>
      <w:sz w:val="16"/>
      <w:szCs w:val="18"/>
      <w:lang w:val="gl-ES" w:bidi="ar-SA"/>
    </w:rPr>
  </w:style>
  <w:style w:type="character" w:customStyle="1" w:styleId="ttp2Car">
    <w:name w:val="ttp2 Car"/>
    <w:basedOn w:val="ttp1Car0"/>
    <w:rPr>
      <w:rFonts w:ascii="Arial Narrow" w:hAnsi="Arial Narrow" w:cs="Helvetica"/>
      <w:sz w:val="16"/>
      <w:szCs w:val="18"/>
      <w:lang w:val="gl-ES" w:bidi="ar-SA"/>
    </w:rPr>
  </w:style>
  <w:style w:type="character" w:customStyle="1" w:styleId="a1Car">
    <w:name w:val="a1 Car"/>
    <w:rPr>
      <w:rFonts w:ascii="Arial" w:hAnsi="Arial" w:cs="Arial"/>
      <w:sz w:val="26"/>
      <w:szCs w:val="26"/>
      <w:lang w:val="gl-ES" w:bidi="ar-SA"/>
    </w:rPr>
  </w:style>
  <w:style w:type="character" w:customStyle="1" w:styleId="a2Car">
    <w:name w:val="a2 Car"/>
    <w:rPr>
      <w:rFonts w:ascii="Arial" w:hAnsi="Arial" w:cs="Arial"/>
      <w:b/>
      <w:bCs/>
      <w:sz w:val="26"/>
      <w:szCs w:val="26"/>
      <w:lang w:val="gl-ES" w:bidi="ar-SA"/>
    </w:rPr>
  </w:style>
  <w:style w:type="character" w:customStyle="1" w:styleId="a3Car">
    <w:name w:val="a3 Car"/>
    <w:rPr>
      <w:rFonts w:ascii="Arial" w:hAnsi="Arial" w:cs="Arial"/>
      <w:sz w:val="26"/>
      <w:szCs w:val="26"/>
      <w:lang w:val="gl-ES" w:bidi="ar-SA"/>
    </w:rPr>
  </w:style>
  <w:style w:type="character" w:customStyle="1" w:styleId="cvermello">
    <w:name w:val="c_vermello"/>
    <w:rPr>
      <w:color w:val="FF0000"/>
    </w:rPr>
  </w:style>
  <w:style w:type="character" w:customStyle="1" w:styleId="cazul">
    <w:name w:val="c_azul"/>
    <w:rPr>
      <w:color w:val="0000FF"/>
    </w:rPr>
  </w:style>
  <w:style w:type="character" w:customStyle="1" w:styleId="criscado">
    <w:name w:val="c_riscado"/>
    <w:rPr>
      <w:strike w:val="0"/>
      <w:dstrike w:val="0"/>
      <w:color w:val="000000"/>
      <w:position w:val="0"/>
      <w:sz w:val="24"/>
      <w:vertAlign w:val="baseline"/>
    </w:rPr>
  </w:style>
  <w:style w:type="character" w:customStyle="1" w:styleId="cverde">
    <w:name w:val="c_verde"/>
    <w:rPr>
      <w:color w:val="339966"/>
      <w:lang w:val="pt-BR"/>
    </w:rPr>
  </w:style>
  <w:style w:type="character" w:customStyle="1" w:styleId="ttp2rCarc">
    <w:name w:val="ttp2_r Carác."/>
    <w:rPr>
      <w:rFonts w:ascii="Arial Narrow" w:hAnsi="Arial Narrow" w:cs="Helvetica"/>
      <w:color w:val="FF6600"/>
      <w:sz w:val="16"/>
      <w:szCs w:val="18"/>
      <w:lang w:val="gl-ES" w:bidi="ar-SA"/>
    </w:rPr>
  </w:style>
  <w:style w:type="character" w:customStyle="1" w:styleId="TextodegloboCar">
    <w:name w:val="Texto de globo Car"/>
    <w:rPr>
      <w:rFonts w:ascii="Tahoma" w:hAnsi="Tahoma" w:cs="Tahoma"/>
      <w:sz w:val="16"/>
      <w:szCs w:val="16"/>
      <w:lang w:val="gl-ES"/>
    </w:rPr>
  </w:style>
  <w:style w:type="character" w:customStyle="1" w:styleId="marked">
    <w:name w:val="marked"/>
    <w:basedOn w:val="Fuentedeprrafopredeter1"/>
  </w:style>
  <w:style w:type="character" w:customStyle="1" w:styleId="epnivel1">
    <w:name w:val="ep_nivel1"/>
    <w:basedOn w:val="Fuentedeprrafopredeter1"/>
  </w:style>
  <w:style w:type="character" w:styleId="CdigoHTML">
    <w:name w:val="HTML Code"/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rPr>
      <w:rFonts w:ascii="Courier New" w:hAnsi="Courier New" w:cs="Courier New"/>
    </w:rPr>
  </w:style>
  <w:style w:type="character" w:customStyle="1" w:styleId="hljs-keyword">
    <w:name w:val="hljs-keyword"/>
  </w:style>
  <w:style w:type="character" w:customStyle="1" w:styleId="hljs-variable">
    <w:name w:val="hljs-variable"/>
  </w:style>
  <w:style w:type="character" w:customStyle="1" w:styleId="hljs-string">
    <w:name w:val="hljs-string"/>
  </w:style>
  <w:style w:type="character" w:customStyle="1" w:styleId="hljs-title">
    <w:name w:val="hljs-title"/>
  </w:style>
  <w:style w:type="paragraph" w:customStyle="1" w:styleId="Ttulo30">
    <w:name w:val="Título3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pPr>
      <w:tabs>
        <w:tab w:val="clear" w:pos="851"/>
      </w:tabs>
      <w:suppressAutoHyphens/>
      <w:spacing w:before="0"/>
      <w:ind w:left="0" w:firstLine="0"/>
      <w:jc w:val="left"/>
    </w:pPr>
    <w:rPr>
      <w:lang w:val="es-ES_tradn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pPr>
      <w:suppressLineNumbers/>
      <w:tabs>
        <w:tab w:val="clear" w:pos="851"/>
      </w:tabs>
      <w:suppressAutoHyphens/>
      <w:spacing w:before="0" w:after="0"/>
      <w:ind w:left="0" w:firstLine="0"/>
      <w:jc w:val="left"/>
    </w:pPr>
    <w:rPr>
      <w:lang w:val="es-ES_tradnl"/>
    </w:rPr>
  </w:style>
  <w:style w:type="paragraph" w:customStyle="1" w:styleId="Ttulo20">
    <w:name w:val="Título2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Descripcin1">
    <w:name w:val="Descripción1"/>
    <w:basedOn w:val="Normal"/>
    <w:pPr>
      <w:suppressLineNumbers/>
      <w:spacing w:before="120" w:after="120"/>
    </w:pPr>
    <w:rPr>
      <w:rFonts w:cs="Arial"/>
      <w:i/>
      <w:iCs/>
    </w:rPr>
  </w:style>
  <w:style w:type="paragraph" w:customStyle="1" w:styleId="Ttulo10">
    <w:name w:val="Título1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Epgrafe2">
    <w:name w:val="Epígrafe2"/>
    <w:basedOn w:val="Normal"/>
    <w:pPr>
      <w:suppressLineNumbers/>
      <w:spacing w:before="120" w:after="120"/>
    </w:pPr>
    <w:rPr>
      <w:rFonts w:cs="Lucida Sans"/>
      <w:i/>
      <w:iCs/>
    </w:rPr>
  </w:style>
  <w:style w:type="paragraph" w:styleId="TDC1">
    <w:name w:val="toc 1"/>
    <w:basedOn w:val="Normal"/>
    <w:next w:val="Normal"/>
    <w:pPr>
      <w:widowControl/>
      <w:tabs>
        <w:tab w:val="clear" w:pos="851"/>
        <w:tab w:val="right" w:pos="709"/>
        <w:tab w:val="right" w:leader="dot" w:pos="9639"/>
      </w:tabs>
      <w:autoSpaceDE/>
      <w:spacing w:before="120" w:after="120"/>
      <w:ind w:left="567" w:hanging="567"/>
      <w:jc w:val="left"/>
    </w:pPr>
    <w:rPr>
      <w:rFonts w:ascii="Arial" w:hAnsi="Arial" w:cs="Arial"/>
      <w:b/>
      <w:color w:val="3342B5"/>
      <w:lang w:val="es-ES" w:eastAsia="es-ES"/>
    </w:rPr>
  </w:style>
  <w:style w:type="paragraph" w:styleId="TDC2">
    <w:name w:val="toc 2"/>
    <w:basedOn w:val="TDC1"/>
    <w:next w:val="Normal"/>
    <w:pPr>
      <w:tabs>
        <w:tab w:val="clear" w:pos="709"/>
      </w:tabs>
      <w:spacing w:before="60" w:after="60"/>
      <w:ind w:left="1134"/>
    </w:pPr>
    <w:rPr>
      <w:b w:val="0"/>
      <w:sz w:val="22"/>
      <w:szCs w:val="22"/>
    </w:rPr>
  </w:style>
  <w:style w:type="paragraph" w:styleId="TDC3">
    <w:name w:val="toc 3"/>
    <w:basedOn w:val="TDC1"/>
    <w:next w:val="Normal"/>
    <w:pPr>
      <w:tabs>
        <w:tab w:val="clear" w:pos="709"/>
        <w:tab w:val="left" w:pos="1701"/>
      </w:tabs>
      <w:spacing w:before="60" w:after="60"/>
      <w:ind w:left="1843" w:hanging="709"/>
    </w:pPr>
    <w:rPr>
      <w:rFonts w:ascii="Arial Narrow" w:hAnsi="Arial Narrow" w:cs="Arial Narrow"/>
      <w:b w:val="0"/>
      <w:sz w:val="20"/>
      <w:szCs w:val="20"/>
    </w:rPr>
  </w:style>
  <w:style w:type="paragraph" w:styleId="TDC4">
    <w:name w:val="toc 4"/>
    <w:basedOn w:val="TDC1"/>
    <w:next w:val="Normal"/>
    <w:pPr>
      <w:tabs>
        <w:tab w:val="clear" w:pos="709"/>
        <w:tab w:val="right" w:pos="1276"/>
        <w:tab w:val="left" w:pos="2410"/>
      </w:tabs>
      <w:spacing w:before="60" w:after="60"/>
      <w:ind w:left="1701" w:firstLine="0"/>
    </w:pPr>
    <w:rPr>
      <w:rFonts w:ascii="Arial Narrow" w:hAnsi="Arial Narrow" w:cs="Arial Narrow"/>
      <w:b w:val="0"/>
      <w:sz w:val="20"/>
      <w:szCs w:val="20"/>
    </w:rPr>
  </w:style>
  <w:style w:type="paragraph" w:styleId="TDC5">
    <w:name w:val="toc 5"/>
    <w:basedOn w:val="TDC1"/>
    <w:next w:val="Normal"/>
    <w:pPr>
      <w:spacing w:before="40" w:after="40"/>
      <w:ind w:left="2268" w:firstLine="142"/>
    </w:pPr>
    <w:rPr>
      <w:rFonts w:ascii="Arial Narrow" w:hAnsi="Arial Narrow" w:cs="Arial Narrow"/>
      <w:b w:val="0"/>
      <w:sz w:val="20"/>
      <w:szCs w:val="20"/>
    </w:rPr>
  </w:style>
  <w:style w:type="paragraph" w:styleId="TDC6">
    <w:name w:val="toc 6"/>
    <w:basedOn w:val="TDC1"/>
    <w:next w:val="Normal"/>
    <w:pPr>
      <w:spacing w:before="20" w:after="20"/>
      <w:ind w:left="2835" w:firstLine="0"/>
    </w:pPr>
    <w:rPr>
      <w:rFonts w:ascii="Arial Narrow" w:hAnsi="Arial Narrow" w:cs="Arial Narrow"/>
      <w:b w:val="0"/>
      <w:sz w:val="18"/>
      <w:szCs w:val="18"/>
    </w:rPr>
  </w:style>
  <w:style w:type="paragraph" w:styleId="TDC7">
    <w:name w:val="toc 7"/>
    <w:basedOn w:val="TDC1"/>
    <w:next w:val="Normal"/>
    <w:pPr>
      <w:ind w:left="1440"/>
    </w:pPr>
  </w:style>
  <w:style w:type="paragraph" w:styleId="TDC8">
    <w:name w:val="toc 8"/>
    <w:basedOn w:val="TDC1"/>
    <w:next w:val="Normal"/>
    <w:pPr>
      <w:ind w:left="1680"/>
    </w:pPr>
  </w:style>
  <w:style w:type="paragraph" w:styleId="TDC9">
    <w:name w:val="toc 9"/>
    <w:basedOn w:val="TDC1"/>
    <w:next w:val="Normal"/>
    <w:pPr>
      <w:ind w:left="1920"/>
    </w:pPr>
  </w:style>
  <w:style w:type="paragraph" w:customStyle="1" w:styleId="Cabeceraypie">
    <w:name w:val="Cabecera y pie"/>
    <w:basedOn w:val="Normal"/>
    <w:pPr>
      <w:suppressLineNumbers/>
      <w:tabs>
        <w:tab w:val="clear" w:pos="851"/>
        <w:tab w:val="center" w:pos="4819"/>
        <w:tab w:val="right" w:pos="9638"/>
      </w:tabs>
    </w:pPr>
  </w:style>
  <w:style w:type="paragraph" w:styleId="Piedepgina">
    <w:name w:val="footer"/>
    <w:basedOn w:val="Normal"/>
    <w:pPr>
      <w:tabs>
        <w:tab w:val="clear" w:pos="851"/>
        <w:tab w:val="center" w:pos="4252"/>
        <w:tab w:val="right" w:pos="8504"/>
      </w:tabs>
    </w:pPr>
  </w:style>
  <w:style w:type="paragraph" w:customStyle="1" w:styleId="n1">
    <w:name w:val="n1"/>
    <w:next w:val="tx1"/>
    <w:pPr>
      <w:numPr>
        <w:numId w:val="3"/>
      </w:numPr>
      <w:pBdr>
        <w:top w:val="none" w:sz="0" w:space="0" w:color="000000"/>
        <w:left w:val="none" w:sz="0" w:space="0" w:color="000000"/>
        <w:bottom w:val="single" w:sz="12" w:space="1" w:color="667DD1"/>
        <w:right w:val="none" w:sz="0" w:space="0" w:color="000000"/>
      </w:pBdr>
      <w:suppressAutoHyphens/>
      <w:spacing w:before="320" w:after="180"/>
    </w:pPr>
    <w:rPr>
      <w:rFonts w:ascii="Arial" w:hAnsi="Arial" w:cs="Arial"/>
      <w:b/>
      <w:bCs/>
      <w:color w:val="3342B5"/>
      <w:sz w:val="48"/>
      <w:szCs w:val="48"/>
      <w:lang w:val="gl-ES" w:eastAsia="zh-CN"/>
    </w:rPr>
  </w:style>
  <w:style w:type="paragraph" w:customStyle="1" w:styleId="tx1">
    <w:name w:val="tx1"/>
    <w:pPr>
      <w:suppressAutoHyphens/>
      <w:spacing w:before="120" w:after="60"/>
      <w:ind w:left="907"/>
      <w:jc w:val="both"/>
    </w:pPr>
    <w:rPr>
      <w:sz w:val="24"/>
      <w:szCs w:val="24"/>
      <w:lang w:val="gl-ES" w:eastAsia="zh-CN"/>
    </w:rPr>
  </w:style>
  <w:style w:type="paragraph" w:customStyle="1" w:styleId="n2">
    <w:name w:val="n2"/>
    <w:next w:val="tx1"/>
    <w:pPr>
      <w:tabs>
        <w:tab w:val="left" w:pos="907"/>
      </w:tabs>
      <w:suppressAutoHyphens/>
      <w:spacing w:before="400" w:after="180"/>
      <w:ind w:left="907" w:hanging="907"/>
    </w:pPr>
    <w:rPr>
      <w:rFonts w:ascii="Arial" w:hAnsi="Arial" w:cs="Arial"/>
      <w:b/>
      <w:bCs/>
      <w:color w:val="3342B5"/>
      <w:sz w:val="36"/>
      <w:szCs w:val="36"/>
      <w:lang w:val="gl-ES" w:eastAsia="zh-CN"/>
    </w:rPr>
  </w:style>
  <w:style w:type="paragraph" w:customStyle="1" w:styleId="n3">
    <w:name w:val="n3"/>
    <w:next w:val="tx1"/>
    <w:pPr>
      <w:keepNext/>
      <w:tabs>
        <w:tab w:val="num" w:pos="907"/>
      </w:tabs>
      <w:suppressAutoHyphens/>
      <w:spacing w:before="400" w:after="180"/>
      <w:ind w:left="907" w:hanging="907"/>
    </w:pPr>
    <w:rPr>
      <w:rFonts w:ascii="Arial" w:hAnsi="Arial" w:cs="Arial"/>
      <w:b/>
      <w:bCs/>
      <w:color w:val="3342B5"/>
      <w:sz w:val="28"/>
      <w:szCs w:val="28"/>
      <w:lang w:val="gl-ES" w:eastAsia="zh-CN"/>
    </w:rPr>
  </w:style>
  <w:style w:type="paragraph" w:customStyle="1" w:styleId="p1">
    <w:name w:val="p1"/>
    <w:pPr>
      <w:numPr>
        <w:numId w:val="9"/>
      </w:numPr>
      <w:suppressAutoHyphens/>
      <w:spacing w:before="120" w:after="60"/>
      <w:jc w:val="both"/>
    </w:pPr>
    <w:rPr>
      <w:sz w:val="24"/>
      <w:szCs w:val="24"/>
      <w:lang w:val="gl-ES" w:eastAsia="zh-CN"/>
    </w:rPr>
  </w:style>
  <w:style w:type="paragraph" w:customStyle="1" w:styleId="p2">
    <w:name w:val="p2"/>
    <w:pPr>
      <w:numPr>
        <w:numId w:val="13"/>
      </w:numPr>
      <w:suppressAutoHyphens/>
      <w:spacing w:before="60" w:after="60"/>
      <w:jc w:val="both"/>
    </w:pPr>
    <w:rPr>
      <w:sz w:val="24"/>
      <w:szCs w:val="24"/>
      <w:lang w:val="gl-ES" w:eastAsia="zh-CN"/>
    </w:rPr>
  </w:style>
  <w:style w:type="paragraph" w:customStyle="1" w:styleId="n4">
    <w:name w:val="n4"/>
    <w:next w:val="tx1"/>
    <w:pPr>
      <w:keepNext/>
      <w:tabs>
        <w:tab w:val="num" w:pos="907"/>
      </w:tabs>
      <w:suppressAutoHyphens/>
      <w:spacing w:before="400" w:after="120"/>
      <w:ind w:left="907" w:hanging="907"/>
    </w:pPr>
    <w:rPr>
      <w:rFonts w:ascii="Arial" w:hAnsi="Arial" w:cs="Arial"/>
      <w:b/>
      <w:bCs/>
      <w:color w:val="3342B5"/>
      <w:sz w:val="22"/>
      <w:szCs w:val="22"/>
      <w:lang w:val="gl-ES" w:eastAsia="zh-CN"/>
    </w:rPr>
  </w:style>
  <w:style w:type="paragraph" w:customStyle="1" w:styleId="n5">
    <w:name w:val="n5"/>
    <w:next w:val="tx1"/>
    <w:pPr>
      <w:keepNext/>
      <w:tabs>
        <w:tab w:val="left" w:pos="907"/>
      </w:tabs>
      <w:suppressAutoHyphens/>
      <w:spacing w:before="300" w:after="240"/>
      <w:ind w:left="907"/>
    </w:pPr>
    <w:rPr>
      <w:rFonts w:ascii="Arial" w:hAnsi="Arial" w:cs="Arial"/>
      <w:b/>
      <w:bCs/>
      <w:color w:val="3342B5"/>
      <w:sz w:val="22"/>
      <w:szCs w:val="22"/>
      <w:lang w:val="gl-ES" w:eastAsia="zh-CN"/>
    </w:rPr>
  </w:style>
  <w:style w:type="paragraph" w:customStyle="1" w:styleId="tt1">
    <w:name w:val="tt1"/>
    <w:pPr>
      <w:suppressAutoHyphens/>
      <w:spacing w:before="20" w:after="20"/>
    </w:pPr>
    <w:rPr>
      <w:rFonts w:ascii="Arial Narrow" w:hAnsi="Arial Narrow" w:cs="Helvetica"/>
      <w:sz w:val="16"/>
      <w:szCs w:val="16"/>
      <w:lang w:val="gl-ES" w:eastAsia="zh-CN"/>
    </w:rPr>
  </w:style>
  <w:style w:type="paragraph" w:customStyle="1" w:styleId="tt1c">
    <w:name w:val="tt1c"/>
    <w:basedOn w:val="tt1"/>
    <w:pPr>
      <w:jc w:val="center"/>
    </w:pPr>
  </w:style>
  <w:style w:type="paragraph" w:customStyle="1" w:styleId="tt1cn">
    <w:name w:val="tt1cn"/>
    <w:basedOn w:val="tt1c"/>
    <w:pPr>
      <w:widowControl w:val="0"/>
      <w:tabs>
        <w:tab w:val="left" w:pos="851"/>
      </w:tabs>
      <w:autoSpaceDE w:val="0"/>
    </w:pPr>
    <w:rPr>
      <w:b/>
      <w:bCs/>
    </w:rPr>
  </w:style>
  <w:style w:type="paragraph" w:customStyle="1" w:styleId="n6">
    <w:name w:val="n6"/>
    <w:next w:val="tx1"/>
    <w:pPr>
      <w:keepNext/>
      <w:suppressAutoHyphens/>
      <w:spacing w:before="320" w:after="180"/>
      <w:ind w:left="907"/>
    </w:pPr>
    <w:rPr>
      <w:rFonts w:ascii="Arial" w:hAnsi="Arial" w:cs="Arial"/>
      <w:bCs/>
      <w:color w:val="3342B5"/>
      <w:sz w:val="22"/>
      <w:szCs w:val="22"/>
      <w:lang w:val="gl-ES" w:eastAsia="zh-CN"/>
    </w:rPr>
  </w:style>
  <w:style w:type="paragraph" w:customStyle="1" w:styleId="t1">
    <w:name w:val="t1"/>
    <w:pPr>
      <w:pBdr>
        <w:top w:val="none" w:sz="0" w:space="0" w:color="000000"/>
        <w:left w:val="none" w:sz="0" w:space="0" w:color="000000"/>
        <w:bottom w:val="single" w:sz="12" w:space="1" w:color="667DD1"/>
        <w:right w:val="none" w:sz="0" w:space="0" w:color="000000"/>
      </w:pBdr>
      <w:shd w:val="clear" w:color="auto" w:fill="E6E6E6"/>
      <w:tabs>
        <w:tab w:val="left" w:pos="-1440"/>
      </w:tabs>
      <w:suppressAutoHyphens/>
    </w:pPr>
    <w:rPr>
      <w:rFonts w:ascii="Arial Narrow" w:hAnsi="Arial Narrow" w:cs="Arial"/>
      <w:b/>
      <w:bCs/>
      <w:sz w:val="28"/>
      <w:szCs w:val="32"/>
      <w:lang w:val="gl-ES"/>
    </w:rPr>
  </w:style>
  <w:style w:type="paragraph" w:customStyle="1" w:styleId="indice1">
    <w:name w:val="indice1"/>
    <w:pPr>
      <w:pBdr>
        <w:top w:val="none" w:sz="0" w:space="0" w:color="000000"/>
        <w:left w:val="none" w:sz="0" w:space="0" w:color="000000"/>
        <w:bottom w:val="single" w:sz="12" w:space="1" w:color="667DD1"/>
        <w:right w:val="none" w:sz="0" w:space="0" w:color="000000"/>
      </w:pBdr>
      <w:suppressAutoHyphens/>
      <w:spacing w:before="120" w:after="400"/>
    </w:pPr>
    <w:rPr>
      <w:rFonts w:ascii="Arial" w:hAnsi="Arial" w:cs="Arial"/>
      <w:b/>
      <w:color w:val="3342B5"/>
      <w:sz w:val="28"/>
      <w:szCs w:val="28"/>
      <w:lang w:val="gl-ES" w:eastAsia="zh-CN"/>
    </w:rPr>
  </w:style>
  <w:style w:type="paragraph" w:customStyle="1" w:styleId="p3">
    <w:name w:val="p3"/>
    <w:pPr>
      <w:numPr>
        <w:numId w:val="2"/>
      </w:numPr>
      <w:suppressAutoHyphens/>
      <w:spacing w:before="60" w:after="60"/>
    </w:pPr>
    <w:rPr>
      <w:sz w:val="24"/>
      <w:szCs w:val="24"/>
      <w:lang w:val="gl-ES" w:eastAsia="zh-CN"/>
    </w:rPr>
  </w:style>
  <w:style w:type="paragraph" w:customStyle="1" w:styleId="tt1n">
    <w:name w:val="tt1n"/>
    <w:basedOn w:val="tt1"/>
    <w:pPr>
      <w:spacing w:before="40"/>
    </w:pPr>
    <w:rPr>
      <w:b/>
      <w:bCs/>
    </w:rPr>
  </w:style>
  <w:style w:type="paragraph" w:customStyle="1" w:styleId="ttp1">
    <w:name w:val="ttp1"/>
    <w:basedOn w:val="tt1"/>
    <w:pPr>
      <w:numPr>
        <w:numId w:val="4"/>
      </w:numPr>
      <w:spacing w:before="40" w:after="40"/>
    </w:pPr>
    <w:rPr>
      <w:rFonts w:cs="Arial Narrow"/>
    </w:rPr>
  </w:style>
  <w:style w:type="paragraph" w:customStyle="1" w:styleId="ttp2">
    <w:name w:val="ttp2"/>
    <w:basedOn w:val="ttp1"/>
    <w:pPr>
      <w:numPr>
        <w:numId w:val="5"/>
      </w:numPr>
    </w:pPr>
  </w:style>
  <w:style w:type="paragraph" w:customStyle="1" w:styleId="sp1">
    <w:name w:val="sp1"/>
    <w:basedOn w:val="Normal"/>
    <w:pPr>
      <w:ind w:left="1191"/>
    </w:pPr>
  </w:style>
  <w:style w:type="paragraph" w:customStyle="1" w:styleId="t2">
    <w:name w:val="t2"/>
    <w:basedOn w:val="t1"/>
    <w:pPr>
      <w:pBdr>
        <w:bottom w:val="none" w:sz="0" w:space="0" w:color="000000"/>
      </w:pBdr>
      <w:shd w:val="clear" w:color="auto" w:fill="auto"/>
      <w:spacing w:before="120"/>
    </w:pPr>
    <w:rPr>
      <w:color w:val="667DD1"/>
      <w:sz w:val="44"/>
      <w:szCs w:val="56"/>
    </w:rPr>
  </w:style>
  <w:style w:type="paragraph" w:customStyle="1" w:styleId="t3">
    <w:name w:val="t3"/>
    <w:basedOn w:val="t2"/>
    <w:pPr>
      <w:spacing w:before="400" w:after="200"/>
    </w:pPr>
    <w:rPr>
      <w:color w:val="3342B5"/>
      <w:sz w:val="52"/>
      <w:szCs w:val="52"/>
    </w:rPr>
  </w:style>
  <w:style w:type="paragraph" w:customStyle="1" w:styleId="p4">
    <w:name w:val="p4"/>
    <w:basedOn w:val="p3"/>
    <w:pPr>
      <w:numPr>
        <w:numId w:val="16"/>
      </w:numPr>
      <w:tabs>
        <w:tab w:val="left" w:pos="2041"/>
      </w:tabs>
      <w:ind w:left="2042" w:hanging="284"/>
    </w:pPr>
  </w:style>
  <w:style w:type="paragraph" w:customStyle="1" w:styleId="sp2">
    <w:name w:val="sp2"/>
    <w:basedOn w:val="sp1"/>
    <w:pPr>
      <w:ind w:left="1474"/>
    </w:pPr>
  </w:style>
  <w:style w:type="paragraph" w:customStyle="1" w:styleId="tt2">
    <w:name w:val="tt2"/>
    <w:basedOn w:val="tt1"/>
    <w:pPr>
      <w:widowControl w:val="0"/>
      <w:tabs>
        <w:tab w:val="left" w:pos="851"/>
      </w:tabs>
      <w:autoSpaceDE w:val="0"/>
      <w:jc w:val="both"/>
    </w:pPr>
    <w:rPr>
      <w:sz w:val="20"/>
      <w:szCs w:val="20"/>
    </w:rPr>
  </w:style>
  <w:style w:type="paragraph" w:customStyle="1" w:styleId="tt1d">
    <w:name w:val="tt1d"/>
    <w:basedOn w:val="tt1"/>
    <w:pPr>
      <w:widowControl w:val="0"/>
      <w:tabs>
        <w:tab w:val="left" w:pos="851"/>
      </w:tabs>
      <w:autoSpaceDE w:val="0"/>
      <w:jc w:val="right"/>
    </w:pPr>
    <w:rPr>
      <w:rFonts w:ascii="Arial" w:hAnsi="Arial" w:cs="Arial"/>
    </w:rPr>
  </w:style>
  <w:style w:type="paragraph" w:customStyle="1" w:styleId="tt1dn">
    <w:name w:val="tt1dn"/>
    <w:basedOn w:val="tt1d"/>
    <w:rPr>
      <w:b/>
    </w:rPr>
  </w:style>
  <w:style w:type="paragraph" w:customStyle="1" w:styleId="pn1">
    <w:name w:val="pn1"/>
    <w:basedOn w:val="Textoindependiente"/>
    <w:pPr>
      <w:numPr>
        <w:numId w:val="14"/>
      </w:numPr>
      <w:tabs>
        <w:tab w:val="clear" w:pos="851"/>
      </w:tabs>
      <w:spacing w:after="60"/>
    </w:pPr>
  </w:style>
  <w:style w:type="paragraph" w:customStyle="1" w:styleId="cuest1">
    <w:name w:val="cuest1"/>
    <w:basedOn w:val="p1"/>
    <w:next w:val="Textoindependiente"/>
    <w:pPr>
      <w:widowControl w:val="0"/>
      <w:numPr>
        <w:numId w:val="10"/>
      </w:numPr>
      <w:pBdr>
        <w:top w:val="none" w:sz="0" w:space="0" w:color="000000"/>
        <w:left w:val="none" w:sz="0" w:space="0" w:color="000000"/>
        <w:bottom w:val="single" w:sz="4" w:space="1" w:color="667DD1"/>
        <w:right w:val="none" w:sz="0" w:space="0" w:color="000000"/>
      </w:pBdr>
      <w:spacing w:before="240" w:after="180"/>
    </w:pPr>
    <w:rPr>
      <w:rFonts w:ascii="Helvetica" w:hAnsi="Helvetica" w:cs="Arial"/>
      <w:color w:val="000080"/>
      <w:sz w:val="20"/>
    </w:rPr>
  </w:style>
  <w:style w:type="paragraph" w:customStyle="1" w:styleId="cuest2">
    <w:name w:val="cuest2"/>
    <w:pPr>
      <w:numPr>
        <w:numId w:val="6"/>
      </w:numPr>
      <w:suppressAutoHyphens/>
      <w:spacing w:before="120" w:after="120"/>
    </w:pPr>
    <w:rPr>
      <w:sz w:val="24"/>
      <w:szCs w:val="24"/>
      <w:lang w:val="gl-ES" w:eastAsia="zh-CN"/>
    </w:rPr>
  </w:style>
  <w:style w:type="paragraph" w:customStyle="1" w:styleId="cuest3">
    <w:name w:val="cuest3"/>
    <w:basedOn w:val="Textoindependiente"/>
    <w:pPr>
      <w:numPr>
        <w:numId w:val="18"/>
      </w:numPr>
      <w:spacing w:before="120"/>
    </w:pPr>
  </w:style>
  <w:style w:type="paragraph" w:customStyle="1" w:styleId="formula1">
    <w:name w:val="formula1"/>
    <w:basedOn w:val="tx1"/>
    <w:pPr>
      <w:spacing w:before="360" w:after="360"/>
      <w:jc w:val="center"/>
    </w:pPr>
  </w:style>
  <w:style w:type="paragraph" w:customStyle="1" w:styleId="formula">
    <w:name w:val="formula"/>
    <w:basedOn w:val="p2"/>
    <w:pPr>
      <w:numPr>
        <w:numId w:val="0"/>
      </w:numPr>
    </w:pPr>
  </w:style>
  <w:style w:type="paragraph" w:customStyle="1" w:styleId="txapoio">
    <w:name w:val="tx_apoio"/>
    <w:basedOn w:val="cuest1"/>
    <w:next w:val="Textoindependiente"/>
    <w:pPr>
      <w:numPr>
        <w:numId w:val="17"/>
      </w:numPr>
      <w:pBdr>
        <w:left w:val="single" w:sz="36" w:space="4" w:color="667DD1"/>
        <w:bottom w:val="none" w:sz="0" w:space="0" w:color="000000"/>
      </w:pBdr>
    </w:pPr>
    <w:rPr>
      <w:rFonts w:ascii="Times New Roman" w:hAnsi="Times New Roman" w:cs="Times New Roman"/>
      <w:color w:val="000000"/>
      <w:sz w:val="24"/>
    </w:rPr>
  </w:style>
  <w:style w:type="paragraph" w:customStyle="1" w:styleId="txtarefa1">
    <w:name w:val="tx_tarefa1"/>
    <w:basedOn w:val="txapoio"/>
    <w:pPr>
      <w:numPr>
        <w:numId w:val="12"/>
      </w:numPr>
      <w:ind w:left="1474" w:hanging="567"/>
    </w:pPr>
  </w:style>
  <w:style w:type="paragraph" w:customStyle="1" w:styleId="txentregable1">
    <w:name w:val="tx_entregable1"/>
    <w:basedOn w:val="txtarefa1"/>
    <w:pPr>
      <w:numPr>
        <w:numId w:val="15"/>
      </w:numPr>
      <w:tabs>
        <w:tab w:val="left" w:pos="1531"/>
      </w:tabs>
    </w:pPr>
  </w:style>
  <w:style w:type="paragraph" w:customStyle="1" w:styleId="sp11">
    <w:name w:val="sp11"/>
    <w:basedOn w:val="sp1"/>
    <w:pPr>
      <w:ind w:firstLine="0"/>
    </w:pPr>
  </w:style>
  <w:style w:type="paragraph" w:styleId="Encabezado">
    <w:name w:val="header"/>
    <w:basedOn w:val="Normal"/>
    <w:next w:val="Textoindependiente"/>
    <w:pPr>
      <w:keepNext/>
      <w:tabs>
        <w:tab w:val="clear" w:pos="851"/>
      </w:tabs>
      <w:suppressAutoHyphens/>
      <w:spacing w:before="240" w:after="120"/>
      <w:ind w:left="0" w:firstLine="0"/>
      <w:jc w:val="left"/>
    </w:pPr>
    <w:rPr>
      <w:rFonts w:ascii="Arial" w:hAnsi="Arial" w:cs="Arial"/>
      <w:sz w:val="28"/>
      <w:szCs w:val="28"/>
      <w:lang w:val="es-ES_tradnl"/>
    </w:rPr>
  </w:style>
  <w:style w:type="paragraph" w:customStyle="1" w:styleId="Contenidodelatabla">
    <w:name w:val="Contenido de la tabla"/>
    <w:basedOn w:val="Textoindependiente"/>
    <w:pPr>
      <w:suppressLineNumbers/>
      <w:tabs>
        <w:tab w:val="clear" w:pos="851"/>
      </w:tabs>
      <w:suppressAutoHyphens/>
      <w:spacing w:before="0"/>
      <w:ind w:left="0" w:firstLine="0"/>
      <w:jc w:val="left"/>
    </w:pPr>
    <w:rPr>
      <w:lang w:val="es-ES_tradnl"/>
    </w:r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  <w:i/>
      <w:iCs/>
    </w:rPr>
  </w:style>
  <w:style w:type="paragraph" w:customStyle="1" w:styleId="Etiqueta">
    <w:name w:val="Etiqueta"/>
    <w:basedOn w:val="Normal"/>
    <w:pPr>
      <w:suppressLineNumbers/>
      <w:tabs>
        <w:tab w:val="clear" w:pos="851"/>
      </w:tabs>
      <w:suppressAutoHyphens/>
      <w:spacing w:before="120" w:after="120"/>
      <w:ind w:left="0" w:firstLine="0"/>
      <w:jc w:val="left"/>
    </w:pPr>
    <w:rPr>
      <w:i/>
      <w:iCs/>
      <w:sz w:val="20"/>
      <w:szCs w:val="20"/>
      <w:lang w:val="es-ES_tradnl"/>
    </w:rPr>
  </w:style>
  <w:style w:type="paragraph" w:customStyle="1" w:styleId="Contenidodelmarco">
    <w:name w:val="Contenido del marco"/>
    <w:basedOn w:val="Textoindependiente"/>
    <w:pPr>
      <w:tabs>
        <w:tab w:val="clear" w:pos="851"/>
      </w:tabs>
      <w:suppressAutoHyphens/>
      <w:spacing w:before="0"/>
      <w:ind w:left="0" w:firstLine="227"/>
      <w:jc w:val="left"/>
    </w:pPr>
    <w:rPr>
      <w:lang w:val="es-ES_tradnl"/>
    </w:rPr>
  </w:style>
  <w:style w:type="paragraph" w:customStyle="1" w:styleId="Listado">
    <w:name w:val="Listado"/>
    <w:basedOn w:val="Normal"/>
    <w:pPr>
      <w:tabs>
        <w:tab w:val="clear" w:pos="851"/>
      </w:tabs>
      <w:suppressAutoHyphens/>
      <w:spacing w:before="0" w:after="0"/>
      <w:ind w:left="0" w:firstLine="0"/>
      <w:jc w:val="left"/>
    </w:pPr>
    <w:rPr>
      <w:rFonts w:ascii="Courier New" w:hAnsi="Courier New" w:cs="Courier New"/>
      <w:sz w:val="16"/>
      <w:szCs w:val="16"/>
      <w:lang w:val="es-ES_tradnl"/>
    </w:rPr>
  </w:style>
  <w:style w:type="paragraph" w:customStyle="1" w:styleId="tabladchanegrita">
    <w:name w:val="tabla dcha negrita"/>
    <w:basedOn w:val="Contenidodelatabla"/>
    <w:pPr>
      <w:jc w:val="right"/>
    </w:pPr>
    <w:rPr>
      <w:b/>
      <w:bCs/>
    </w:rPr>
  </w:style>
  <w:style w:type="paragraph" w:customStyle="1" w:styleId="tex1">
    <w:name w:val="tex1"/>
    <w:basedOn w:val="sp11"/>
  </w:style>
  <w:style w:type="paragraph" w:customStyle="1" w:styleId="tt0">
    <w:name w:val="tt0"/>
    <w:basedOn w:val="Normal"/>
    <w:pPr>
      <w:tabs>
        <w:tab w:val="clear" w:pos="851"/>
      </w:tabs>
      <w:spacing w:before="20" w:after="0"/>
      <w:ind w:left="0" w:firstLine="0"/>
    </w:pPr>
    <w:rPr>
      <w:rFonts w:ascii="Arial" w:hAnsi="Arial" w:cs="Arial"/>
      <w:sz w:val="20"/>
      <w:szCs w:val="20"/>
      <w:lang w:val="es-ES"/>
    </w:rPr>
  </w:style>
  <w:style w:type="paragraph" w:customStyle="1" w:styleId="Textoindependienteprimerasangra1">
    <w:name w:val="Texto independiente primera sangría1"/>
    <w:basedOn w:val="Textoindependiente"/>
    <w:pPr>
      <w:ind w:left="0" w:firstLine="0"/>
    </w:pPr>
    <w:rPr>
      <w:lang w:val="es-ES"/>
    </w:rPr>
  </w:style>
  <w:style w:type="paragraph" w:customStyle="1" w:styleId="western1">
    <w:name w:val="western1"/>
    <w:basedOn w:val="Normal"/>
    <w:pPr>
      <w:widowControl/>
      <w:tabs>
        <w:tab w:val="clear" w:pos="851"/>
      </w:tabs>
      <w:autoSpaceDE/>
      <w:spacing w:before="280" w:after="119"/>
      <w:ind w:left="0" w:firstLine="0"/>
      <w:jc w:val="left"/>
    </w:pPr>
    <w:rPr>
      <w:rFonts w:ascii="Arial" w:eastAsia="Arial Unicode MS" w:hAnsi="Arial" w:cs="Arial"/>
      <w:sz w:val="16"/>
      <w:szCs w:val="16"/>
    </w:rPr>
  </w:style>
  <w:style w:type="paragraph" w:customStyle="1" w:styleId="criterio1">
    <w:name w:val="criterio1"/>
    <w:basedOn w:val="Normal"/>
    <w:pPr>
      <w:widowControl/>
      <w:tabs>
        <w:tab w:val="clear" w:pos="851"/>
      </w:tabs>
      <w:spacing w:before="0" w:after="0"/>
      <w:ind w:left="0" w:firstLine="0"/>
      <w:jc w:val="left"/>
    </w:pPr>
    <w:rPr>
      <w:rFonts w:ascii="Arial Narrow" w:hAnsi="Arial Narrow" w:cs="ACaslon-Italic"/>
      <w:i/>
      <w:iCs/>
      <w:color w:val="1F1A17"/>
      <w:sz w:val="18"/>
      <w:szCs w:val="18"/>
    </w:rPr>
  </w:style>
  <w:style w:type="paragraph" w:customStyle="1" w:styleId="comentario1">
    <w:name w:val="comentario1"/>
    <w:basedOn w:val="criterio1"/>
    <w:pPr>
      <w:spacing w:before="60" w:after="60"/>
      <w:ind w:left="907"/>
    </w:pPr>
    <w:rPr>
      <w:color w:val="FF0000"/>
    </w:rPr>
  </w:style>
  <w:style w:type="paragraph" w:customStyle="1" w:styleId="formula2">
    <w:name w:val="formula2"/>
    <w:basedOn w:val="formula1"/>
    <w:pPr>
      <w:ind w:left="0"/>
    </w:pPr>
  </w:style>
  <w:style w:type="paragraph" w:customStyle="1" w:styleId="ttcab1">
    <w:name w:val="ttcab1"/>
    <w:pPr>
      <w:tabs>
        <w:tab w:val="left" w:pos="2232"/>
      </w:tabs>
      <w:suppressAutoHyphens/>
      <w:spacing w:before="40" w:after="40"/>
      <w:ind w:left="2232" w:hanging="2232"/>
      <w:jc w:val="center"/>
    </w:pPr>
    <w:rPr>
      <w:rFonts w:ascii="Arial" w:hAnsi="Arial" w:cs="Arial"/>
      <w:b/>
      <w:bCs/>
      <w:lang w:eastAsia="zh-CN"/>
    </w:rPr>
  </w:style>
  <w:style w:type="paragraph" w:customStyle="1" w:styleId="txfig1">
    <w:name w:val="tx_fig1"/>
    <w:basedOn w:val="tt2"/>
    <w:pPr>
      <w:pBdr>
        <w:top w:val="single" w:sz="4" w:space="1" w:color="667DD1"/>
        <w:left w:val="none" w:sz="0" w:space="0" w:color="000000"/>
        <w:bottom w:val="none" w:sz="0" w:space="0" w:color="000000"/>
        <w:right w:val="none" w:sz="0" w:space="0" w:color="000000"/>
      </w:pBdr>
      <w:ind w:left="907"/>
    </w:pPr>
    <w:rPr>
      <w:iCs/>
    </w:rPr>
  </w:style>
  <w:style w:type="paragraph" w:customStyle="1" w:styleId="nota1">
    <w:name w:val="nota1"/>
    <w:basedOn w:val="Normal"/>
    <w:pPr>
      <w:widowControl/>
      <w:tabs>
        <w:tab w:val="clear" w:pos="851"/>
      </w:tabs>
      <w:autoSpaceDE/>
      <w:spacing w:before="240"/>
      <w:ind w:firstLine="0"/>
    </w:pPr>
    <w:rPr>
      <w:sz w:val="18"/>
      <w:szCs w:val="18"/>
    </w:rPr>
  </w:style>
  <w:style w:type="paragraph" w:customStyle="1" w:styleId="txfig2">
    <w:name w:val="tx_fig2"/>
    <w:basedOn w:val="txfig1"/>
    <w:pPr>
      <w:pBdr>
        <w:top w:val="none" w:sz="0" w:space="0" w:color="000000"/>
        <w:bottom w:val="single" w:sz="4" w:space="1" w:color="667DD1"/>
      </w:pBdr>
    </w:pPr>
  </w:style>
  <w:style w:type="paragraph" w:customStyle="1" w:styleId="castx1">
    <w:name w:val="cas_tx1"/>
    <w:basedOn w:val="tx1"/>
    <w:pPr>
      <w:ind w:left="1191"/>
    </w:pPr>
    <w:rPr>
      <w:i/>
      <w:sz w:val="20"/>
      <w:lang w:val="es-ES_tradnl"/>
    </w:rPr>
  </w:style>
  <w:style w:type="paragraph" w:customStyle="1" w:styleId="casp1">
    <w:name w:val="cas_p1"/>
    <w:basedOn w:val="Textoindependiente"/>
    <w:pPr>
      <w:numPr>
        <w:numId w:val="11"/>
      </w:numPr>
      <w:tabs>
        <w:tab w:val="clear" w:pos="851"/>
      </w:tabs>
      <w:spacing w:before="120"/>
      <w:ind w:left="1475" w:hanging="284"/>
    </w:pPr>
    <w:rPr>
      <w:i/>
      <w:sz w:val="20"/>
      <w:lang w:val="es-ES"/>
    </w:rPr>
  </w:style>
  <w:style w:type="paragraph" w:customStyle="1" w:styleId="NormalWeb1">
    <w:name w:val="Normal (Web)1"/>
    <w:basedOn w:val="Normal"/>
    <w:pPr>
      <w:widowControl/>
      <w:tabs>
        <w:tab w:val="clear" w:pos="851"/>
      </w:tabs>
      <w:autoSpaceDE/>
      <w:spacing w:before="280" w:after="280"/>
      <w:ind w:left="0" w:firstLine="0"/>
      <w:jc w:val="left"/>
    </w:pPr>
    <w:rPr>
      <w:lang w:val="es-ES"/>
    </w:rPr>
  </w:style>
  <w:style w:type="paragraph" w:customStyle="1" w:styleId="Estilo1">
    <w:name w:val="Estilo1"/>
    <w:basedOn w:val="cuest1"/>
    <w:pPr>
      <w:numPr>
        <w:numId w:val="0"/>
      </w:numPr>
      <w:ind w:left="907"/>
    </w:pPr>
  </w:style>
  <w:style w:type="paragraph" w:customStyle="1" w:styleId="Textosinformato1">
    <w:name w:val="Texto sin formato1"/>
    <w:basedOn w:val="Normal"/>
    <w:pPr>
      <w:widowControl/>
      <w:tabs>
        <w:tab w:val="clear" w:pos="851"/>
      </w:tabs>
      <w:autoSpaceDE/>
      <w:spacing w:before="0" w:after="0"/>
      <w:ind w:left="0" w:firstLine="0"/>
      <w:jc w:val="left"/>
    </w:pPr>
    <w:rPr>
      <w:rFonts w:ascii="Courier New" w:hAnsi="Courier New" w:cs="Courier New"/>
      <w:sz w:val="20"/>
      <w:szCs w:val="20"/>
    </w:rPr>
  </w:style>
  <w:style w:type="paragraph" w:customStyle="1" w:styleId="Continuarlista21">
    <w:name w:val="Continuar lista 21"/>
    <w:basedOn w:val="Normal"/>
    <w:pPr>
      <w:spacing w:after="120"/>
      <w:ind w:left="566" w:firstLine="227"/>
    </w:pPr>
  </w:style>
  <w:style w:type="paragraph" w:customStyle="1" w:styleId="Continuarlista41">
    <w:name w:val="Continuar lista 41"/>
    <w:basedOn w:val="Normal"/>
    <w:pPr>
      <w:spacing w:after="120"/>
      <w:ind w:left="1132" w:firstLine="227"/>
    </w:pPr>
  </w:style>
  <w:style w:type="paragraph" w:styleId="Sangradetextonormal">
    <w:name w:val="Body Text Indent"/>
    <w:basedOn w:val="Normal"/>
    <w:pPr>
      <w:spacing w:after="120"/>
      <w:ind w:left="283" w:firstLine="227"/>
    </w:pPr>
  </w:style>
  <w:style w:type="paragraph" w:customStyle="1" w:styleId="tt1cp">
    <w:name w:val="tt1cp"/>
    <w:basedOn w:val="tt1c"/>
    <w:pPr>
      <w:widowControl w:val="0"/>
      <w:autoSpaceDE w:val="0"/>
    </w:pPr>
    <w:rPr>
      <w:rFonts w:cs="Arial Narrow"/>
    </w:rPr>
  </w:style>
  <w:style w:type="paragraph" w:customStyle="1" w:styleId="cascuest1">
    <w:name w:val="cas_cuest1"/>
    <w:basedOn w:val="Textoindependiente"/>
    <w:pPr>
      <w:spacing w:before="0" w:after="180"/>
      <w:ind w:left="1474" w:firstLine="0"/>
    </w:pPr>
    <w:rPr>
      <w:i/>
      <w:sz w:val="20"/>
      <w:lang w:val="es-ES_tradnl"/>
    </w:rPr>
  </w:style>
  <w:style w:type="paragraph" w:customStyle="1" w:styleId="cascuest2">
    <w:name w:val="cas_cuest2"/>
    <w:basedOn w:val="cascuest1"/>
    <w:pPr>
      <w:ind w:left="1814"/>
    </w:pPr>
  </w:style>
  <w:style w:type="paragraph" w:customStyle="1" w:styleId="ttp10">
    <w:name w:val="tt_p1"/>
    <w:basedOn w:val="tt1"/>
    <w:pPr>
      <w:tabs>
        <w:tab w:val="left" w:pos="227"/>
        <w:tab w:val="left" w:pos="360"/>
      </w:tabs>
      <w:spacing w:before="40" w:after="40"/>
      <w:ind w:left="227" w:hanging="227"/>
    </w:pPr>
    <w:rPr>
      <w:rFonts w:cs="Arial"/>
      <w:szCs w:val="18"/>
      <w:lang w:val="es-ES_tradnl"/>
    </w:rPr>
  </w:style>
  <w:style w:type="paragraph" w:customStyle="1" w:styleId="sp21">
    <w:name w:val="sp21"/>
    <w:basedOn w:val="sp2"/>
    <w:pPr>
      <w:spacing w:before="120"/>
      <w:ind w:firstLine="0"/>
    </w:pPr>
  </w:style>
  <w:style w:type="paragraph" w:customStyle="1" w:styleId="EstilotxapoioNegrita">
    <w:name w:val="Estilo tx_apoio + Negrita"/>
    <w:basedOn w:val="txapoio"/>
    <w:pPr>
      <w:tabs>
        <w:tab w:val="left" w:pos="1531"/>
      </w:tabs>
    </w:pPr>
    <w:rPr>
      <w:b/>
      <w:bCs/>
    </w:rPr>
  </w:style>
  <w:style w:type="paragraph" w:customStyle="1" w:styleId="ttsp1">
    <w:name w:val="ttsp1"/>
    <w:basedOn w:val="tt1"/>
    <w:pPr>
      <w:widowControl w:val="0"/>
      <w:autoSpaceDE w:val="0"/>
      <w:ind w:left="227" w:firstLine="227"/>
      <w:jc w:val="both"/>
    </w:pPr>
  </w:style>
  <w:style w:type="paragraph" w:customStyle="1" w:styleId="Estilo0">
    <w:name w:val="Estilo 0"/>
    <w:basedOn w:val="Normal"/>
    <w:pPr>
      <w:widowControl/>
      <w:tabs>
        <w:tab w:val="clear" w:pos="851"/>
      </w:tabs>
      <w:suppressAutoHyphens/>
      <w:autoSpaceDE/>
      <w:spacing w:before="0" w:after="0" w:line="240" w:lineRule="exact"/>
      <w:ind w:left="0" w:firstLine="0"/>
    </w:pPr>
    <w:rPr>
      <w:rFonts w:ascii="Arial" w:hAnsi="Arial" w:cs="Arial"/>
      <w:sz w:val="18"/>
      <w:szCs w:val="20"/>
      <w:lang w:val="es-ES"/>
    </w:rPr>
  </w:style>
  <w:style w:type="paragraph" w:customStyle="1" w:styleId="tt1encarnado">
    <w:name w:val="tt1_encarnado"/>
    <w:basedOn w:val="tt1"/>
    <w:rPr>
      <w:color w:val="FF0000"/>
    </w:rPr>
  </w:style>
  <w:style w:type="paragraph" w:customStyle="1" w:styleId="ttp1gris">
    <w:name w:val="ttp1_gris"/>
    <w:basedOn w:val="ttp1"/>
    <w:pPr>
      <w:widowControl w:val="0"/>
      <w:autoSpaceDE w:val="0"/>
      <w:jc w:val="both"/>
    </w:pPr>
    <w:rPr>
      <w:color w:val="999999"/>
    </w:rPr>
  </w:style>
  <w:style w:type="paragraph" w:customStyle="1" w:styleId="ttp3">
    <w:name w:val="ttp3"/>
    <w:basedOn w:val="ttp2"/>
    <w:pPr>
      <w:widowControl w:val="0"/>
      <w:tabs>
        <w:tab w:val="left" w:pos="680"/>
      </w:tabs>
      <w:autoSpaceDE w:val="0"/>
      <w:ind w:left="681" w:firstLine="0"/>
      <w:jc w:val="both"/>
    </w:pPr>
  </w:style>
  <w:style w:type="paragraph" w:customStyle="1" w:styleId="ttp1azul">
    <w:name w:val="ttp1_azul"/>
    <w:basedOn w:val="ttp1"/>
    <w:pPr>
      <w:widowControl w:val="0"/>
      <w:autoSpaceDE w:val="0"/>
      <w:jc w:val="both"/>
    </w:pPr>
    <w:rPr>
      <w:color w:val="0000FF"/>
    </w:rPr>
  </w:style>
  <w:style w:type="paragraph" w:customStyle="1" w:styleId="Textoindependiente21">
    <w:name w:val="Texto independiente 21"/>
    <w:basedOn w:val="Normal"/>
    <w:pPr>
      <w:numPr>
        <w:numId w:val="7"/>
      </w:numPr>
      <w:spacing w:after="120" w:line="480" w:lineRule="auto"/>
    </w:pPr>
  </w:style>
  <w:style w:type="paragraph" w:customStyle="1" w:styleId="pn2">
    <w:name w:val="pn2"/>
    <w:basedOn w:val="Textoindependiente"/>
    <w:pPr>
      <w:widowControl/>
      <w:numPr>
        <w:numId w:val="8"/>
      </w:numPr>
      <w:tabs>
        <w:tab w:val="clear" w:pos="851"/>
        <w:tab w:val="left" w:pos="1474"/>
      </w:tabs>
      <w:autoSpaceDE/>
      <w:spacing w:after="60"/>
      <w:ind w:left="1474" w:hanging="283"/>
    </w:pPr>
    <w:rPr>
      <w:rFonts w:cs="Arial"/>
    </w:rPr>
  </w:style>
  <w:style w:type="paragraph" w:customStyle="1" w:styleId="ttp2encarnado">
    <w:name w:val="ttp2_encarnado"/>
    <w:basedOn w:val="ttp2"/>
    <w:rPr>
      <w:color w:val="FF0000"/>
      <w:sz w:val="18"/>
    </w:rPr>
  </w:style>
  <w:style w:type="paragraph" w:customStyle="1" w:styleId="ttp2verde">
    <w:name w:val="ttp2_verde"/>
    <w:basedOn w:val="ttp2encarnado"/>
    <w:rPr>
      <w:color w:val="339966"/>
    </w:rPr>
  </w:style>
  <w:style w:type="paragraph" w:customStyle="1" w:styleId="ttp3encarnado">
    <w:name w:val="ttp3_encarnado"/>
    <w:basedOn w:val="ttp3"/>
    <w:rPr>
      <w:color w:val="FF0000"/>
      <w:sz w:val="18"/>
    </w:rPr>
  </w:style>
  <w:style w:type="paragraph" w:customStyle="1" w:styleId="ttp1verde">
    <w:name w:val="ttp1_verde"/>
    <w:basedOn w:val="ttp1"/>
    <w:rPr>
      <w:color w:val="339966"/>
      <w:sz w:val="18"/>
    </w:rPr>
  </w:style>
  <w:style w:type="paragraph" w:customStyle="1" w:styleId="ttp1encarnado">
    <w:name w:val="ttp1_encarnado"/>
    <w:basedOn w:val="ttp1verde"/>
    <w:rPr>
      <w:color w:val="FF0000"/>
    </w:rPr>
  </w:style>
  <w:style w:type="paragraph" w:customStyle="1" w:styleId="ttp2azul">
    <w:name w:val="ttp2_azul"/>
    <w:basedOn w:val="ttp2verde"/>
    <w:rPr>
      <w:color w:val="0000FF"/>
    </w:rPr>
  </w:style>
  <w:style w:type="paragraph" w:customStyle="1" w:styleId="ttp3azul">
    <w:name w:val="ttp3_azul"/>
    <w:basedOn w:val="ttp3encarnado"/>
    <w:rPr>
      <w:color w:val="0000FF"/>
    </w:rPr>
  </w:style>
  <w:style w:type="paragraph" w:customStyle="1" w:styleId="ttp3verde">
    <w:name w:val="ttp3_verde"/>
    <w:basedOn w:val="ttp3encarnado"/>
    <w:rPr>
      <w:color w:val="339966"/>
    </w:rPr>
  </w:style>
  <w:style w:type="paragraph" w:customStyle="1" w:styleId="ttp2rojo">
    <w:name w:val="ttp2_rojo"/>
    <w:basedOn w:val="ttp2"/>
    <w:pPr>
      <w:tabs>
        <w:tab w:val="left" w:pos="227"/>
        <w:tab w:val="left" w:pos="454"/>
        <w:tab w:val="left" w:pos="587"/>
      </w:tabs>
      <w:spacing w:before="20" w:after="20"/>
    </w:pPr>
    <w:rPr>
      <w:color w:val="FF0000"/>
      <w:sz w:val="18"/>
    </w:rPr>
  </w:style>
  <w:style w:type="paragraph" w:customStyle="1" w:styleId="tx1e2">
    <w:name w:val="tx1e2"/>
    <w:basedOn w:val="tx1"/>
    <w:pPr>
      <w:spacing w:before="180"/>
    </w:pPr>
  </w:style>
  <w:style w:type="paragraph" w:customStyle="1" w:styleId="n7">
    <w:name w:val="n7"/>
    <w:basedOn w:val="n6"/>
    <w:pPr>
      <w:spacing w:before="180" w:after="120"/>
      <w:ind w:left="1191"/>
    </w:pPr>
    <w:rPr>
      <w:rFonts w:ascii="Arial Narrow" w:hAnsi="Arial Narrow" w:cs="Arial Narrow"/>
      <w:color w:val="000080"/>
    </w:rPr>
  </w:style>
  <w:style w:type="paragraph" w:customStyle="1" w:styleId="ttpn1">
    <w:name w:val="tt_pn1"/>
    <w:basedOn w:val="Textoindependiente"/>
    <w:pPr>
      <w:tabs>
        <w:tab w:val="clear" w:pos="851"/>
        <w:tab w:val="left" w:pos="227"/>
      </w:tabs>
      <w:spacing w:before="40" w:after="40"/>
      <w:ind w:left="227" w:hanging="227"/>
    </w:pPr>
    <w:rPr>
      <w:rFonts w:ascii="Arial Narrow" w:hAnsi="Arial Narrow" w:cs="Arial"/>
      <w:sz w:val="18"/>
    </w:rPr>
  </w:style>
  <w:style w:type="paragraph" w:customStyle="1" w:styleId="ttn7">
    <w:name w:val="tt_n7"/>
    <w:basedOn w:val="n7"/>
    <w:pPr>
      <w:spacing w:before="0" w:after="0"/>
      <w:ind w:left="227"/>
    </w:pPr>
    <w:rPr>
      <w:sz w:val="18"/>
    </w:rPr>
  </w:style>
  <w:style w:type="paragraph" w:customStyle="1" w:styleId="ttpn2">
    <w:name w:val="tt_pn2"/>
    <w:basedOn w:val="pn2"/>
    <w:pPr>
      <w:numPr>
        <w:numId w:val="0"/>
      </w:numPr>
      <w:tabs>
        <w:tab w:val="left" w:pos="454"/>
        <w:tab w:val="left" w:pos="511"/>
      </w:tabs>
      <w:spacing w:before="20" w:after="20"/>
      <w:ind w:left="454" w:hanging="227"/>
    </w:pPr>
    <w:rPr>
      <w:rFonts w:ascii="Arial Narrow" w:hAnsi="Arial Narrow" w:cs="Arial Narrow"/>
      <w:sz w:val="18"/>
    </w:rPr>
  </w:style>
  <w:style w:type="paragraph" w:customStyle="1" w:styleId="ttn5">
    <w:name w:val="tt_n5"/>
    <w:basedOn w:val="Textoindependiente"/>
    <w:pPr>
      <w:spacing w:before="120" w:after="60"/>
      <w:ind w:left="0" w:firstLine="0"/>
    </w:pPr>
    <w:rPr>
      <w:rFonts w:ascii="Arial Narrow" w:hAnsi="Arial Narrow" w:cs="Arial Narrow"/>
      <w:b/>
      <w:sz w:val="18"/>
    </w:rPr>
  </w:style>
  <w:style w:type="paragraph" w:customStyle="1" w:styleId="Epgrafe1">
    <w:name w:val="Epígrafe1"/>
    <w:basedOn w:val="Normal"/>
    <w:next w:val="Normal"/>
    <w:pPr>
      <w:spacing w:before="120" w:after="120"/>
      <w:ind w:firstLine="227"/>
    </w:pPr>
    <w:rPr>
      <w:b/>
      <w:bCs/>
      <w:sz w:val="20"/>
      <w:szCs w:val="20"/>
    </w:rPr>
  </w:style>
  <w:style w:type="paragraph" w:customStyle="1" w:styleId="a1">
    <w:name w:val="a1"/>
    <w:basedOn w:val="Textoindependiente"/>
    <w:pPr>
      <w:spacing w:before="120"/>
      <w:ind w:left="0"/>
    </w:pPr>
    <w:rPr>
      <w:rFonts w:ascii="Arial" w:hAnsi="Arial" w:cs="Arial"/>
      <w:sz w:val="26"/>
      <w:szCs w:val="26"/>
    </w:rPr>
  </w:style>
  <w:style w:type="paragraph" w:customStyle="1" w:styleId="a2">
    <w:name w:val="a2"/>
    <w:basedOn w:val="Textoindependiente"/>
    <w:pPr>
      <w:spacing w:before="360" w:after="240"/>
      <w:ind w:left="0" w:firstLine="0"/>
    </w:pPr>
    <w:rPr>
      <w:rFonts w:ascii="Arial" w:hAnsi="Arial" w:cs="Arial"/>
      <w:b/>
      <w:bCs/>
      <w:sz w:val="26"/>
      <w:szCs w:val="26"/>
    </w:rPr>
  </w:style>
  <w:style w:type="paragraph" w:customStyle="1" w:styleId="a3">
    <w:name w:val="a3"/>
    <w:basedOn w:val="Textoindependiente"/>
    <w:pPr>
      <w:ind w:left="0"/>
    </w:pPr>
    <w:rPr>
      <w:rFonts w:ascii="Arial" w:hAnsi="Arial" w:cs="Arial"/>
      <w:sz w:val="26"/>
      <w:szCs w:val="26"/>
    </w:rPr>
  </w:style>
  <w:style w:type="paragraph" w:customStyle="1" w:styleId="np2">
    <w:name w:val="np2"/>
    <w:basedOn w:val="Normal"/>
    <w:pPr>
      <w:widowControl/>
      <w:tabs>
        <w:tab w:val="clear" w:pos="851"/>
        <w:tab w:val="left" w:pos="1068"/>
      </w:tabs>
      <w:autoSpaceDE/>
      <w:spacing w:before="0" w:after="0"/>
      <w:ind w:left="1048" w:hanging="340"/>
    </w:pPr>
    <w:rPr>
      <w:rFonts w:ascii="Arial" w:hAnsi="Arial" w:cs="Arial"/>
    </w:rPr>
  </w:style>
  <w:style w:type="paragraph" w:customStyle="1" w:styleId="pna">
    <w:name w:val="pna"/>
    <w:basedOn w:val="pn1"/>
    <w:pPr>
      <w:numPr>
        <w:numId w:val="0"/>
      </w:numPr>
      <w:tabs>
        <w:tab w:val="left" w:pos="1247"/>
      </w:tabs>
      <w:ind w:left="1247" w:hanging="340"/>
    </w:pPr>
  </w:style>
  <w:style w:type="paragraph" w:customStyle="1" w:styleId="tticn">
    <w:name w:val="tticn"/>
    <w:basedOn w:val="tt1cn"/>
    <w:pPr>
      <w:spacing w:before="40" w:after="40"/>
    </w:pPr>
  </w:style>
  <w:style w:type="paragraph" w:customStyle="1" w:styleId="ttp2r">
    <w:name w:val="ttp2_r"/>
    <w:basedOn w:val="ttp2"/>
    <w:pPr>
      <w:widowControl w:val="0"/>
      <w:tabs>
        <w:tab w:val="left" w:pos="227"/>
        <w:tab w:val="left" w:pos="340"/>
        <w:tab w:val="left" w:pos="454"/>
      </w:tabs>
      <w:autoSpaceDE w:val="0"/>
      <w:ind w:left="340" w:hanging="170"/>
      <w:jc w:val="both"/>
    </w:pPr>
    <w:rPr>
      <w:color w:val="FF6600"/>
      <w:szCs w:val="18"/>
    </w:rPr>
  </w:style>
  <w:style w:type="paragraph" w:customStyle="1" w:styleId="ttp1g">
    <w:name w:val="ttp1_g"/>
    <w:basedOn w:val="ttp1"/>
    <w:pPr>
      <w:widowControl w:val="0"/>
      <w:tabs>
        <w:tab w:val="left" w:pos="227"/>
        <w:tab w:val="left" w:pos="360"/>
      </w:tabs>
      <w:autoSpaceDE w:val="0"/>
      <w:jc w:val="both"/>
    </w:pPr>
    <w:rPr>
      <w:color w:val="999999"/>
      <w:szCs w:val="18"/>
    </w:rPr>
  </w:style>
  <w:style w:type="paragraph" w:customStyle="1" w:styleId="Textoindependienteprimerasangra21">
    <w:name w:val="Texto independiente primera sangría 21"/>
    <w:basedOn w:val="Sangradetextonormal"/>
    <w:pPr>
      <w:ind w:firstLine="210"/>
    </w:pPr>
  </w:style>
  <w:style w:type="paragraph" w:customStyle="1" w:styleId="ttp1a">
    <w:name w:val="ttp1_a"/>
    <w:basedOn w:val="ttp1"/>
    <w:pPr>
      <w:widowControl w:val="0"/>
      <w:tabs>
        <w:tab w:val="left" w:pos="227"/>
        <w:tab w:val="left" w:pos="360"/>
      </w:tabs>
      <w:autoSpaceDE w:val="0"/>
      <w:jc w:val="both"/>
    </w:pPr>
    <w:rPr>
      <w:color w:val="0000FF"/>
      <w:szCs w:val="18"/>
    </w:rPr>
  </w:style>
  <w:style w:type="paragraph" w:customStyle="1" w:styleId="Mapadeldocumento1">
    <w:name w:val="Mapa del documento1"/>
    <w:basedOn w:val="Normal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pPr>
      <w:spacing w:before="0" w:after="0"/>
    </w:pPr>
    <w:rPr>
      <w:rFonts w:ascii="Tahoma" w:hAnsi="Tahoma" w:cs="Tahoma"/>
      <w:sz w:val="16"/>
      <w:szCs w:val="16"/>
    </w:rPr>
  </w:style>
  <w:style w:type="paragraph" w:customStyle="1" w:styleId="Prrafodelista1">
    <w:name w:val="Párrafo de lista1"/>
    <w:basedOn w:val="Normal"/>
    <w:pPr>
      <w:ind w:left="708"/>
    </w:pPr>
  </w:style>
  <w:style w:type="paragraph" w:customStyle="1" w:styleId="Ttulodelatabla">
    <w:name w:val="Título de la tabla"/>
    <w:basedOn w:val="Contenidodelatabla"/>
    <w:pPr>
      <w:jc w:val="center"/>
    </w:pPr>
    <w:rPr>
      <w:b/>
      <w:bCs/>
    </w:rPr>
  </w:style>
  <w:style w:type="paragraph" w:customStyle="1" w:styleId="Predeterminado">
    <w:name w:val="Predeterminado"/>
    <w:pPr>
      <w:suppressAutoHyphens/>
      <w:spacing w:line="200" w:lineRule="atLeast"/>
    </w:pPr>
    <w:rPr>
      <w:rFonts w:ascii="Arial" w:eastAsia="Tahoma" w:hAnsi="Arial" w:cs="Liberation Sans"/>
      <w:color w:val="000000"/>
      <w:sz w:val="36"/>
      <w:szCs w:val="24"/>
      <w:lang w:eastAsia="zh-CN"/>
    </w:rPr>
  </w:style>
  <w:style w:type="paragraph" w:customStyle="1" w:styleId="Estilopredeterminado">
    <w:name w:val="Estilo predeterminado"/>
    <w:pPr>
      <w:suppressAutoHyphens/>
      <w:spacing w:after="160" w:line="252" w:lineRule="auto"/>
    </w:pPr>
    <w:rPr>
      <w:rFonts w:ascii="Calibri" w:eastAsia="SimSun" w:hAnsi="Calibri" w:cs="Calibri"/>
      <w:color w:val="00000A"/>
      <w:sz w:val="22"/>
      <w:szCs w:val="22"/>
      <w:lang w:eastAsia="zh-CN"/>
    </w:rPr>
  </w:style>
  <w:style w:type="paragraph" w:styleId="NormalWeb">
    <w:name w:val="Normal (Web)"/>
    <w:basedOn w:val="Normal"/>
    <w:pPr>
      <w:widowControl/>
      <w:tabs>
        <w:tab w:val="clear" w:pos="851"/>
      </w:tabs>
      <w:autoSpaceDE/>
      <w:spacing w:before="280" w:after="280"/>
      <w:ind w:left="0" w:firstLine="0"/>
      <w:jc w:val="left"/>
    </w:pPr>
    <w:rPr>
      <w:lang w:val="es-ES"/>
    </w:rPr>
  </w:style>
  <w:style w:type="paragraph" w:styleId="HTMLconformatoprevio">
    <w:name w:val="HTML Preformatted"/>
    <w:basedOn w:val="Normal"/>
    <w:pPr>
      <w:widowControl/>
      <w:tabs>
        <w:tab w:val="clear" w:pos="851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spacing w:before="0" w:after="0"/>
      <w:ind w:left="0" w:firstLine="0"/>
      <w:jc w:val="left"/>
    </w:pPr>
    <w:rPr>
      <w:rFonts w:ascii="Courier New" w:hAnsi="Courier New" w:cs="Courier New"/>
      <w:sz w:val="20"/>
      <w:szCs w:val="20"/>
      <w:lang w:val="es-ES"/>
    </w:rPr>
  </w:style>
  <w:style w:type="paragraph" w:styleId="Prrafodelista">
    <w:name w:val="List Paragraph"/>
    <w:basedOn w:val="Normal"/>
    <w:qFormat/>
    <w:pPr>
      <w:widowControl/>
      <w:tabs>
        <w:tab w:val="clear" w:pos="851"/>
      </w:tabs>
      <w:suppressAutoHyphens/>
      <w:autoSpaceDE/>
      <w:spacing w:before="0" w:after="200" w:line="276" w:lineRule="auto"/>
      <w:ind w:left="720" w:firstLine="0"/>
      <w:contextualSpacing/>
      <w:jc w:val="left"/>
    </w:pPr>
    <w:rPr>
      <w:rFonts w:ascii="Calibri" w:eastAsia="Calibri" w:hAnsi="Calibri" w:cs="Calibri"/>
      <w:sz w:val="22"/>
      <w:szCs w:val="2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7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7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86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96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54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57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544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documento para elaborar materiais</vt:lpstr>
    </vt:vector>
  </TitlesOfParts>
  <Company>HP</Company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documento para elaborar materiais</dc:title>
  <dc:creator>Dirección Xeral de Educación, Formación Profesional e Innovación Educativa</dc:creator>
  <cp:lastModifiedBy>Nicolás García Moreira</cp:lastModifiedBy>
  <cp:revision>6</cp:revision>
  <cp:lastPrinted>2024-10-21T18:16:00Z</cp:lastPrinted>
  <dcterms:created xsi:type="dcterms:W3CDTF">2024-10-21T18:16:00Z</dcterms:created>
  <dcterms:modified xsi:type="dcterms:W3CDTF">2024-11-07T08:02:00Z</dcterms:modified>
</cp:coreProperties>
</file>